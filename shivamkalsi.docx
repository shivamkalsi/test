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7C" w:rsidRDefault="00E76E05">
      <w:pPr>
        <w:pStyle w:val="Title"/>
        <w:rPr>
          <w:color w:val="000000"/>
        </w:rPr>
      </w:pPr>
      <w:r>
        <w:t>Shivam</w:t>
      </w:r>
      <w:r w:rsidR="00050B11">
        <w:t xml:space="preserve"> Kalsi</w:t>
      </w:r>
    </w:p>
    <w:p w:rsidR="00190B7C" w:rsidRDefault="00190B7C"/>
    <w:p w:rsidR="00190B7C" w:rsidRDefault="00722770">
      <w:r>
        <w:rPr>
          <w:noProof/>
        </w:rPr>
        <w:pict>
          <v:line id="_x0000_s1026" style="position:absolute;z-index:251657728" from="-3.6pt,.5pt" to="471.6pt,.5pt" o:allowincell="f" strokeweight="3pt">
            <v:stroke linestyle="thinThin"/>
          </v:line>
        </w:pict>
      </w:r>
    </w:p>
    <w:p w:rsidR="00190B7C" w:rsidRPr="00D95002" w:rsidRDefault="00110F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color w:val="1F497D"/>
          <w:sz w:val="20"/>
        </w:rPr>
      </w:pPr>
      <w:r w:rsidRPr="00D95002">
        <w:rPr>
          <w:b/>
          <w:color w:val="1F497D"/>
          <w:sz w:val="20"/>
        </w:rPr>
        <w:t>OBJECTIVE</w:t>
      </w:r>
    </w:p>
    <w:p w:rsidR="00110FD4" w:rsidRDefault="00966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>
        <w:rPr>
          <w:sz w:val="20"/>
          <w:lang w:eastAsia="ar-SA"/>
        </w:rPr>
        <w:t xml:space="preserve">To achieve excellence in life through continuous honing of my skills and to secure a good position in the field of Information Technology by virtue of my sincerity dedication and commitment, </w:t>
      </w:r>
      <w:r w:rsidR="005C2CF1">
        <w:rPr>
          <w:sz w:val="20"/>
          <w:lang w:eastAsia="ar-SA"/>
        </w:rPr>
        <w:t>I intend to contribute positively towards the growth and prosperity of the company and thereby myself</w:t>
      </w:r>
      <w:r w:rsidR="00110FD4" w:rsidRPr="00110FD4">
        <w:rPr>
          <w:sz w:val="20"/>
        </w:rPr>
        <w:t>.</w:t>
      </w:r>
    </w:p>
    <w:p w:rsidR="007800DE" w:rsidRPr="00110FD4" w:rsidRDefault="00780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</w:p>
    <w:p w:rsidR="00072B55" w:rsidRPr="007B2351" w:rsidRDefault="00072B55" w:rsidP="00072B55">
      <w:pPr>
        <w:tabs>
          <w:tab w:val="left" w:pos="2898"/>
          <w:tab w:val="left" w:pos="8838"/>
        </w:tabs>
        <w:spacing w:after="120"/>
        <w:outlineLvl w:val="0"/>
        <w:rPr>
          <w:color w:val="548DD4"/>
        </w:rPr>
      </w:pPr>
      <w:r>
        <w:rPr>
          <w:b/>
          <w:color w:val="000080"/>
          <w:sz w:val="20"/>
        </w:rPr>
        <w:t>Profile</w:t>
      </w:r>
    </w:p>
    <w:p w:rsidR="00125E98" w:rsidRPr="00125E98" w:rsidRDefault="00F26056" w:rsidP="00031F35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>
        <w:rPr>
          <w:sz w:val="20"/>
        </w:rPr>
        <w:t>Currently working</w:t>
      </w:r>
      <w:r w:rsidR="00A014C4">
        <w:rPr>
          <w:sz w:val="20"/>
        </w:rPr>
        <w:t xml:space="preserve"> with </w:t>
      </w:r>
      <w:proofErr w:type="spellStart"/>
      <w:r w:rsidR="00A014C4">
        <w:rPr>
          <w:sz w:val="20"/>
        </w:rPr>
        <w:t>Tech</w:t>
      </w:r>
      <w:r w:rsidR="001C5904">
        <w:rPr>
          <w:sz w:val="20"/>
        </w:rPr>
        <w:t>Mahindra</w:t>
      </w:r>
      <w:proofErr w:type="spellEnd"/>
      <w:r w:rsidR="007611E2">
        <w:rPr>
          <w:sz w:val="20"/>
        </w:rPr>
        <w:t xml:space="preserve"> as a</w:t>
      </w:r>
      <w:r w:rsidR="002933A4">
        <w:rPr>
          <w:sz w:val="20"/>
        </w:rPr>
        <w:t xml:space="preserve"> Software Developer</w:t>
      </w:r>
      <w:r w:rsidR="001C5904">
        <w:rPr>
          <w:sz w:val="20"/>
        </w:rPr>
        <w:t xml:space="preserve"> </w:t>
      </w:r>
      <w:r w:rsidR="00EE3D28">
        <w:rPr>
          <w:sz w:val="20"/>
        </w:rPr>
        <w:t xml:space="preserve">having a </w:t>
      </w:r>
      <w:r w:rsidR="00050B11">
        <w:rPr>
          <w:b/>
          <w:sz w:val="20"/>
        </w:rPr>
        <w:t xml:space="preserve">work experience </w:t>
      </w:r>
      <w:r w:rsidR="001C6AC0">
        <w:rPr>
          <w:b/>
          <w:sz w:val="20"/>
        </w:rPr>
        <w:t>of approx 6</w:t>
      </w:r>
      <w:r w:rsidR="002933A4">
        <w:rPr>
          <w:b/>
          <w:sz w:val="20"/>
        </w:rPr>
        <w:t xml:space="preserve"> years</w:t>
      </w:r>
      <w:r w:rsidR="00EE3D28">
        <w:rPr>
          <w:sz w:val="20"/>
        </w:rPr>
        <w:t>.</w:t>
      </w:r>
    </w:p>
    <w:p w:rsidR="00540367" w:rsidRPr="00540367" w:rsidRDefault="00540367" w:rsidP="00031F35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 w:rsidRPr="00540367">
        <w:rPr>
          <w:sz w:val="20"/>
        </w:rPr>
        <w:t xml:space="preserve">Experience of working in the complete Software development life cycle involving </w:t>
      </w:r>
      <w:r w:rsidRPr="00540367">
        <w:rPr>
          <w:b/>
          <w:sz w:val="20"/>
        </w:rPr>
        <w:t>development, documentation, testing and maintenance.</w:t>
      </w:r>
    </w:p>
    <w:p w:rsidR="00540367" w:rsidRPr="005646A9" w:rsidRDefault="00540367" w:rsidP="00031F35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 w:rsidRPr="00540367">
        <w:rPr>
          <w:sz w:val="20"/>
        </w:rPr>
        <w:t>Ability to work well in both a</w:t>
      </w:r>
      <w:r w:rsidRPr="00540367">
        <w:rPr>
          <w:b/>
          <w:sz w:val="20"/>
        </w:rPr>
        <w:t xml:space="preserve"> team</w:t>
      </w:r>
      <w:r w:rsidRPr="00540367">
        <w:rPr>
          <w:sz w:val="20"/>
        </w:rPr>
        <w:t xml:space="preserve"> environment and </w:t>
      </w:r>
      <w:r w:rsidRPr="00540367">
        <w:rPr>
          <w:b/>
          <w:sz w:val="20"/>
        </w:rPr>
        <w:t>individual</w:t>
      </w:r>
      <w:r w:rsidRPr="00540367">
        <w:rPr>
          <w:sz w:val="20"/>
        </w:rPr>
        <w:t xml:space="preserve"> environment.</w:t>
      </w:r>
    </w:p>
    <w:p w:rsidR="00540367" w:rsidRDefault="00540367" w:rsidP="00031F35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 w:rsidRPr="00540367">
        <w:rPr>
          <w:sz w:val="20"/>
        </w:rPr>
        <w:t xml:space="preserve">Strong </w:t>
      </w:r>
      <w:r w:rsidRPr="00540367">
        <w:rPr>
          <w:b/>
          <w:sz w:val="20"/>
        </w:rPr>
        <w:t>analytical</w:t>
      </w:r>
      <w:r w:rsidRPr="00540367">
        <w:rPr>
          <w:sz w:val="20"/>
        </w:rPr>
        <w:t xml:space="preserve">, </w:t>
      </w:r>
      <w:r w:rsidRPr="00540367">
        <w:rPr>
          <w:b/>
          <w:sz w:val="20"/>
        </w:rPr>
        <w:t>Problem</w:t>
      </w:r>
      <w:r w:rsidRPr="00540367">
        <w:rPr>
          <w:sz w:val="20"/>
        </w:rPr>
        <w:t xml:space="preserve"> solving and </w:t>
      </w:r>
      <w:r w:rsidRPr="00540367">
        <w:rPr>
          <w:b/>
          <w:sz w:val="20"/>
        </w:rPr>
        <w:t>Result</w:t>
      </w:r>
      <w:r w:rsidRPr="00540367">
        <w:rPr>
          <w:sz w:val="20"/>
        </w:rPr>
        <w:t xml:space="preserve"> oriented skills.</w:t>
      </w:r>
    </w:p>
    <w:p w:rsidR="000C604D" w:rsidRPr="006F2215" w:rsidRDefault="00540367" w:rsidP="00031F35">
      <w:pPr>
        <w:pStyle w:val="PlainText"/>
        <w:numPr>
          <w:ilvl w:val="0"/>
          <w:numId w:val="1"/>
        </w:numPr>
        <w:rPr>
          <w:rFonts w:ascii="Arial" w:hAnsi="Arial" w:cs="Times New Roman"/>
          <w:lang w:val="en-GB"/>
        </w:rPr>
      </w:pPr>
      <w:r w:rsidRPr="00021289">
        <w:rPr>
          <w:rFonts w:ascii="Arial" w:hAnsi="Arial" w:cs="Times New Roman"/>
          <w:lang w:val="en-GB"/>
        </w:rPr>
        <w:t xml:space="preserve">Capable to delve into the new </w:t>
      </w:r>
      <w:r w:rsidRPr="00021289">
        <w:rPr>
          <w:rFonts w:ascii="Arial" w:hAnsi="Arial" w:cs="Times New Roman"/>
          <w:b/>
          <w:lang w:val="en-GB"/>
        </w:rPr>
        <w:t>leading Technologies.</w:t>
      </w:r>
    </w:p>
    <w:p w:rsidR="00DC7DD9" w:rsidRDefault="00DC7DD9" w:rsidP="00DC7DD9">
      <w:pPr>
        <w:pStyle w:val="Default"/>
      </w:pPr>
    </w:p>
    <w:p w:rsidR="00D1751B" w:rsidRDefault="00DC7DD9" w:rsidP="00D1751B">
      <w:pPr>
        <w:rPr>
          <w:b/>
          <w:bCs/>
          <w:color w:val="17365D" w:themeColor="text2" w:themeShade="BF"/>
          <w:sz w:val="20"/>
        </w:rPr>
      </w:pPr>
      <w:r w:rsidRPr="00FA42E0">
        <w:rPr>
          <w:b/>
          <w:bCs/>
          <w:color w:val="17365D" w:themeColor="text2" w:themeShade="BF"/>
          <w:sz w:val="20"/>
        </w:rPr>
        <w:t>PROFESSIONAL EXPERIENCE</w:t>
      </w:r>
    </w:p>
    <w:p w:rsidR="00D1751B" w:rsidRPr="00D1751B" w:rsidRDefault="00D1751B" w:rsidP="00D1751B">
      <w:pPr>
        <w:rPr>
          <w:b/>
          <w:bCs/>
          <w:color w:val="17365D" w:themeColor="text2" w:themeShade="BF"/>
          <w:sz w:val="20"/>
        </w:rPr>
      </w:pPr>
    </w:p>
    <w:p w:rsidR="00D1751B" w:rsidRDefault="00A014C4" w:rsidP="00D1751B">
      <w:pPr>
        <w:pStyle w:val="Default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Company: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Tech</w:t>
      </w:r>
      <w:r w:rsidR="00D1751B">
        <w:rPr>
          <w:rFonts w:ascii="Arial" w:hAnsi="Arial" w:cs="Arial"/>
          <w:b/>
          <w:bCs/>
          <w:sz w:val="20"/>
          <w:szCs w:val="20"/>
        </w:rPr>
        <w:t>Mahindra</w:t>
      </w:r>
      <w:proofErr w:type="spellEnd"/>
      <w:r w:rsidR="00D1751B">
        <w:rPr>
          <w:rFonts w:ascii="Arial" w:hAnsi="Arial" w:cs="Arial"/>
          <w:b/>
          <w:bCs/>
          <w:sz w:val="20"/>
          <w:szCs w:val="20"/>
        </w:rPr>
        <w:t>, Noida</w:t>
      </w:r>
    </w:p>
    <w:p w:rsidR="00D1751B" w:rsidRDefault="00D1751B" w:rsidP="00D1751B">
      <w:pPr>
        <w:pStyle w:val="Default"/>
        <w:numPr>
          <w:ilvl w:val="0"/>
          <w:numId w:val="19"/>
        </w:numPr>
        <w:rPr>
          <w:rFonts w:asciiTheme="minorHAnsi" w:hAnsiTheme="minorHAnsi" w:cs="Arial"/>
          <w:bCs/>
        </w:rPr>
      </w:pPr>
      <w:r w:rsidRPr="00D1751B">
        <w:rPr>
          <w:rFonts w:asciiTheme="minorHAnsi" w:hAnsiTheme="minorHAnsi" w:cs="Arial"/>
          <w:bCs/>
        </w:rPr>
        <w:t xml:space="preserve">Role : </w:t>
      </w:r>
      <w:r>
        <w:rPr>
          <w:rFonts w:asciiTheme="minorHAnsi" w:hAnsiTheme="minorHAnsi" w:cs="Arial"/>
          <w:bCs/>
        </w:rPr>
        <w:t>Software Developer</w:t>
      </w:r>
    </w:p>
    <w:p w:rsidR="00D1751B" w:rsidRDefault="00D1751B" w:rsidP="00D1751B">
      <w:pPr>
        <w:pStyle w:val="Default"/>
        <w:numPr>
          <w:ilvl w:val="0"/>
          <w:numId w:val="19"/>
        </w:numPr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Technology : ColdFusion 10,11, MSSQL 2008, Teradata, Oracle</w:t>
      </w:r>
      <w:r w:rsidR="0048607A">
        <w:rPr>
          <w:rFonts w:asciiTheme="minorHAnsi" w:hAnsiTheme="minorHAnsi" w:cs="Arial"/>
          <w:bCs/>
        </w:rPr>
        <w:t xml:space="preserve">, Node.js, React.js </w:t>
      </w:r>
    </w:p>
    <w:p w:rsidR="00D1751B" w:rsidRPr="00D1751B" w:rsidRDefault="00D1751B" w:rsidP="00D1751B">
      <w:pPr>
        <w:pStyle w:val="Default"/>
        <w:ind w:left="1440"/>
        <w:rPr>
          <w:rFonts w:asciiTheme="minorHAnsi" w:hAnsiTheme="minorHAnsi" w:cs="Arial"/>
          <w:bCs/>
        </w:rPr>
      </w:pPr>
    </w:p>
    <w:p w:rsidR="00D1751B" w:rsidRPr="00D00CC5" w:rsidRDefault="00D1751B" w:rsidP="00031F35">
      <w:pPr>
        <w:pStyle w:val="Default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Company: CMS IT Services</w:t>
      </w:r>
      <w:r w:rsidRPr="00D00CC5">
        <w:rPr>
          <w:rFonts w:ascii="Arial" w:hAnsi="Arial" w:cs="Arial"/>
          <w:b/>
          <w:bCs/>
          <w:sz w:val="20"/>
          <w:szCs w:val="20"/>
        </w:rPr>
        <w:t>, Jaipur</w:t>
      </w:r>
    </w:p>
    <w:p w:rsidR="00D00CC5" w:rsidRDefault="00D00CC5" w:rsidP="00031F35">
      <w:pPr>
        <w:pStyle w:val="Default"/>
        <w:numPr>
          <w:ilvl w:val="0"/>
          <w:numId w:val="12"/>
        </w:numPr>
      </w:pPr>
      <w:r>
        <w:t>Role : Software Developer</w:t>
      </w:r>
    </w:p>
    <w:p w:rsidR="00DC7DD9" w:rsidRDefault="00D00CC5" w:rsidP="00DC7DD9">
      <w:pPr>
        <w:pStyle w:val="Default"/>
        <w:numPr>
          <w:ilvl w:val="0"/>
          <w:numId w:val="12"/>
        </w:numPr>
      </w:pPr>
      <w:r>
        <w:t>Technology : ColdFusion 9, 10, MSSQL 2005,2008</w:t>
      </w:r>
      <w:r w:rsidR="0048607A">
        <w:t>, Node.js</w:t>
      </w:r>
    </w:p>
    <w:p w:rsidR="00DF414F" w:rsidRDefault="00DF414F" w:rsidP="00DF414F">
      <w:pPr>
        <w:pStyle w:val="Default"/>
        <w:ind w:left="1440"/>
      </w:pPr>
    </w:p>
    <w:p w:rsidR="00DC7DD9" w:rsidRPr="00DC7DD9" w:rsidRDefault="00DC7DD9" w:rsidP="00031F35">
      <w:pPr>
        <w:pStyle w:val="Default"/>
        <w:numPr>
          <w:ilvl w:val="0"/>
          <w:numId w:val="10"/>
        </w:numPr>
      </w:pPr>
      <w:r>
        <w:rPr>
          <w:rFonts w:ascii="Arial" w:hAnsi="Arial" w:cs="Arial"/>
          <w:b/>
          <w:bCs/>
          <w:sz w:val="20"/>
          <w:szCs w:val="20"/>
        </w:rPr>
        <w:t xml:space="preserve">Company: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Idify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Solutions, Noida</w:t>
      </w:r>
    </w:p>
    <w:p w:rsidR="00DC7DD9" w:rsidRDefault="00DC7DD9" w:rsidP="00031F35">
      <w:pPr>
        <w:pStyle w:val="Default"/>
        <w:numPr>
          <w:ilvl w:val="0"/>
          <w:numId w:val="11"/>
        </w:numPr>
      </w:pPr>
      <w:r>
        <w:t xml:space="preserve">Role </w:t>
      </w:r>
      <w:r>
        <w:tab/>
        <w:t>: Software developer</w:t>
      </w:r>
    </w:p>
    <w:p w:rsidR="00FA42E0" w:rsidRDefault="00DC7DD9" w:rsidP="00031F35">
      <w:pPr>
        <w:pStyle w:val="Default"/>
        <w:numPr>
          <w:ilvl w:val="0"/>
          <w:numId w:val="11"/>
        </w:numPr>
      </w:pPr>
      <w:r>
        <w:t xml:space="preserve">Technology: </w:t>
      </w:r>
      <w:r w:rsidR="00FA42E0">
        <w:t>ColdFusion MX 7, ColdFusion 8,9, MSSQL 2005,2005, MySQL</w:t>
      </w:r>
    </w:p>
    <w:p w:rsidR="00FA42E0" w:rsidRDefault="00FA42E0" w:rsidP="00FA42E0">
      <w:pPr>
        <w:pStyle w:val="Default"/>
        <w:ind w:left="720"/>
      </w:pPr>
    </w:p>
    <w:p w:rsidR="00FA42E0" w:rsidRDefault="00FA42E0" w:rsidP="00FA42E0">
      <w:pPr>
        <w:pStyle w:val="Default"/>
        <w:ind w:left="1440"/>
      </w:pPr>
    </w:p>
    <w:p w:rsidR="007B2351" w:rsidRPr="00C11D4B" w:rsidRDefault="00E4315C" w:rsidP="00C11D4B">
      <w:pPr>
        <w:tabs>
          <w:tab w:val="left" w:pos="2898"/>
          <w:tab w:val="left" w:pos="8838"/>
        </w:tabs>
        <w:spacing w:after="120"/>
        <w:outlineLvl w:val="0"/>
        <w:rPr>
          <w:color w:val="548DD4"/>
        </w:rPr>
      </w:pPr>
      <w:r>
        <w:rPr>
          <w:b/>
          <w:color w:val="000080"/>
          <w:sz w:val="20"/>
        </w:rPr>
        <w:t>Technical Proficiency</w:t>
      </w: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3"/>
        <w:gridCol w:w="4667"/>
      </w:tblGrid>
      <w:tr w:rsidR="00C35FE2" w:rsidRPr="00B0515D">
        <w:tc>
          <w:tcPr>
            <w:tcW w:w="4333" w:type="dxa"/>
          </w:tcPr>
          <w:p w:rsidR="00C35FE2" w:rsidRPr="00B0515D" w:rsidRDefault="001E51B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Programming </w:t>
            </w:r>
            <w:r w:rsidR="00C35FE2" w:rsidRPr="00B0515D">
              <w:rPr>
                <w:b/>
                <w:bCs/>
                <w:sz w:val="20"/>
              </w:rPr>
              <w:t>Languages</w:t>
            </w:r>
          </w:p>
        </w:tc>
        <w:tc>
          <w:tcPr>
            <w:tcW w:w="4667" w:type="dxa"/>
          </w:tcPr>
          <w:p w:rsidR="00C35FE2" w:rsidRPr="00B0515D" w:rsidRDefault="00050B11" w:rsidP="001E51B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CFML</w:t>
            </w:r>
            <w:r w:rsidR="009C6557">
              <w:rPr>
                <w:b/>
                <w:bCs/>
                <w:sz w:val="20"/>
              </w:rPr>
              <w:t>,</w:t>
            </w:r>
            <w:r w:rsidR="007E616B">
              <w:rPr>
                <w:b/>
                <w:bCs/>
                <w:sz w:val="20"/>
              </w:rPr>
              <w:t xml:space="preserve"> Java(Android)</w:t>
            </w:r>
          </w:p>
        </w:tc>
      </w:tr>
      <w:tr w:rsidR="00110FD4" w:rsidRPr="00B0515D">
        <w:tc>
          <w:tcPr>
            <w:tcW w:w="4333" w:type="dxa"/>
          </w:tcPr>
          <w:p w:rsidR="00110FD4" w:rsidRPr="00B0515D" w:rsidRDefault="00DB452A">
            <w:pPr>
              <w:rPr>
                <w:b/>
                <w:bCs/>
                <w:sz w:val="20"/>
              </w:rPr>
            </w:pPr>
            <w:r w:rsidRPr="00B0515D">
              <w:rPr>
                <w:b/>
                <w:bCs/>
                <w:sz w:val="20"/>
              </w:rPr>
              <w:t>Application Server</w:t>
            </w:r>
            <w:r w:rsidR="00050B11">
              <w:rPr>
                <w:b/>
                <w:bCs/>
                <w:sz w:val="20"/>
              </w:rPr>
              <w:t>/Web Server</w:t>
            </w:r>
          </w:p>
        </w:tc>
        <w:tc>
          <w:tcPr>
            <w:tcW w:w="4667" w:type="dxa"/>
          </w:tcPr>
          <w:p w:rsidR="00CD1F61" w:rsidRDefault="00541498" w:rsidP="00CD1F6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ColdFusion 9</w:t>
            </w:r>
            <w:r w:rsidR="00CD1F61">
              <w:rPr>
                <w:b/>
                <w:bCs/>
                <w:sz w:val="20"/>
              </w:rPr>
              <w:t>, Cold Fusion 10,</w:t>
            </w:r>
          </w:p>
          <w:p w:rsidR="00110FD4" w:rsidRPr="00B0515D" w:rsidRDefault="00CD1F61" w:rsidP="00CD1F6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Cold Fusion 11</w:t>
            </w:r>
            <w:r w:rsidR="00050B11">
              <w:rPr>
                <w:b/>
                <w:bCs/>
                <w:sz w:val="20"/>
                <w:lang w:val="en-US"/>
              </w:rPr>
              <w:t xml:space="preserve"> / IIS</w:t>
            </w:r>
          </w:p>
        </w:tc>
      </w:tr>
      <w:tr w:rsidR="00110FD4" w:rsidRPr="00B0515D">
        <w:tc>
          <w:tcPr>
            <w:tcW w:w="4333" w:type="dxa"/>
          </w:tcPr>
          <w:p w:rsidR="00110FD4" w:rsidRPr="00B0515D" w:rsidRDefault="00DB452A">
            <w:pPr>
              <w:rPr>
                <w:b/>
                <w:bCs/>
                <w:sz w:val="20"/>
              </w:rPr>
            </w:pPr>
            <w:r w:rsidRPr="00B0515D">
              <w:rPr>
                <w:b/>
                <w:bCs/>
                <w:sz w:val="20"/>
              </w:rPr>
              <w:t>RDBMS</w:t>
            </w:r>
          </w:p>
        </w:tc>
        <w:tc>
          <w:tcPr>
            <w:tcW w:w="4667" w:type="dxa"/>
          </w:tcPr>
          <w:p w:rsidR="00110FD4" w:rsidRPr="00B0515D" w:rsidRDefault="002476B5" w:rsidP="00541498">
            <w:pPr>
              <w:rPr>
                <w:b/>
                <w:bCs/>
                <w:sz w:val="20"/>
              </w:rPr>
            </w:pPr>
            <w:r w:rsidRPr="001E51B9">
              <w:rPr>
                <w:b/>
                <w:bCs/>
                <w:sz w:val="20"/>
                <w:lang w:val="en-US"/>
              </w:rPr>
              <w:t>MSSQL Server 200</w:t>
            </w:r>
            <w:r>
              <w:rPr>
                <w:b/>
                <w:bCs/>
                <w:sz w:val="20"/>
                <w:lang w:val="en-US"/>
              </w:rPr>
              <w:t>8, MySQL</w:t>
            </w:r>
            <w:r w:rsidR="00D1751B">
              <w:rPr>
                <w:b/>
                <w:bCs/>
                <w:sz w:val="20"/>
                <w:lang w:val="en-US"/>
              </w:rPr>
              <w:t>, Teradata,</w:t>
            </w:r>
            <w:r w:rsidR="00FC237F">
              <w:rPr>
                <w:b/>
                <w:bCs/>
                <w:sz w:val="20"/>
                <w:lang w:val="en-US"/>
              </w:rPr>
              <w:t xml:space="preserve"> </w:t>
            </w:r>
            <w:r w:rsidR="00D1751B">
              <w:rPr>
                <w:b/>
                <w:bCs/>
                <w:sz w:val="20"/>
                <w:lang w:val="en-US"/>
              </w:rPr>
              <w:t>Oracle</w:t>
            </w:r>
          </w:p>
        </w:tc>
      </w:tr>
      <w:tr w:rsidR="00110FD4" w:rsidRPr="00B0515D">
        <w:tc>
          <w:tcPr>
            <w:tcW w:w="4333" w:type="dxa"/>
          </w:tcPr>
          <w:p w:rsidR="00110FD4" w:rsidRPr="00B0515D" w:rsidRDefault="001E51B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Scripting Languages</w:t>
            </w:r>
          </w:p>
        </w:tc>
        <w:tc>
          <w:tcPr>
            <w:tcW w:w="4667" w:type="dxa"/>
          </w:tcPr>
          <w:p w:rsidR="00110FD4" w:rsidRPr="00B0515D" w:rsidRDefault="007C2F11" w:rsidP="00050B1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JavaScript</w:t>
            </w:r>
            <w:r w:rsidR="008A34DE">
              <w:rPr>
                <w:b/>
                <w:bCs/>
                <w:sz w:val="20"/>
              </w:rPr>
              <w:t>, Node.js, React.js</w:t>
            </w:r>
          </w:p>
        </w:tc>
      </w:tr>
      <w:tr w:rsidR="00110FD4" w:rsidRPr="00B0515D">
        <w:tc>
          <w:tcPr>
            <w:tcW w:w="4333" w:type="dxa"/>
          </w:tcPr>
          <w:p w:rsidR="00110FD4" w:rsidRPr="00B0515D" w:rsidRDefault="007C2F11">
            <w:pPr>
              <w:rPr>
                <w:b/>
                <w:bCs/>
                <w:sz w:val="20"/>
              </w:rPr>
            </w:pPr>
            <w:r w:rsidRPr="007C2F11">
              <w:rPr>
                <w:b/>
                <w:bCs/>
                <w:sz w:val="20"/>
              </w:rPr>
              <w:t>Tools</w:t>
            </w:r>
          </w:p>
        </w:tc>
        <w:tc>
          <w:tcPr>
            <w:tcW w:w="4667" w:type="dxa"/>
          </w:tcPr>
          <w:p w:rsidR="00110FD4" w:rsidRPr="00B0515D" w:rsidRDefault="00E76E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Dreamweaver,</w:t>
            </w:r>
            <w:r w:rsidR="00D1751B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Eclipse, </w:t>
            </w:r>
            <w:r w:rsidR="000C604D">
              <w:rPr>
                <w:b/>
                <w:bCs/>
                <w:sz w:val="20"/>
              </w:rPr>
              <w:t>WINSCP, Putty</w:t>
            </w:r>
          </w:p>
        </w:tc>
      </w:tr>
      <w:tr w:rsidR="00050B11" w:rsidRPr="00B0515D">
        <w:tc>
          <w:tcPr>
            <w:tcW w:w="4333" w:type="dxa"/>
          </w:tcPr>
          <w:p w:rsidR="00050B11" w:rsidRPr="007C2F11" w:rsidRDefault="00050B1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Others</w:t>
            </w:r>
          </w:p>
        </w:tc>
        <w:tc>
          <w:tcPr>
            <w:tcW w:w="4667" w:type="dxa"/>
          </w:tcPr>
          <w:p w:rsidR="00050B11" w:rsidRDefault="00050B11" w:rsidP="000C604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HTML</w:t>
            </w:r>
            <w:r w:rsidR="000C604D">
              <w:rPr>
                <w:b/>
                <w:bCs/>
                <w:sz w:val="20"/>
              </w:rPr>
              <w:t>, JavaScript, CSS</w:t>
            </w:r>
          </w:p>
        </w:tc>
      </w:tr>
    </w:tbl>
    <w:p w:rsidR="00C35FE2" w:rsidRDefault="00C35FE2" w:rsidP="00E518AF">
      <w:pPr>
        <w:rPr>
          <w:b/>
        </w:rPr>
      </w:pPr>
    </w:p>
    <w:p w:rsidR="000C604D" w:rsidRPr="00E518AF" w:rsidRDefault="000C604D" w:rsidP="00E518AF">
      <w:pPr>
        <w:rPr>
          <w:b/>
        </w:rPr>
      </w:pPr>
    </w:p>
    <w:p w:rsidR="001C5904" w:rsidRDefault="001C5904" w:rsidP="00C11D4B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1C5904" w:rsidRDefault="001C5904" w:rsidP="00C11D4B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1C5904" w:rsidRDefault="001C5904" w:rsidP="00C11D4B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1C5904" w:rsidRDefault="001C5904" w:rsidP="00C11D4B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1C5904" w:rsidRDefault="001C5904" w:rsidP="00C11D4B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1C5904" w:rsidRDefault="001C5904" w:rsidP="00C11D4B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E518AF" w:rsidRPr="00C11D4B" w:rsidRDefault="00E518AF" w:rsidP="00C11D4B">
      <w:pPr>
        <w:tabs>
          <w:tab w:val="left" w:pos="2898"/>
          <w:tab w:val="left" w:pos="8838"/>
        </w:tabs>
        <w:spacing w:after="120"/>
        <w:outlineLvl w:val="0"/>
        <w:rPr>
          <w:color w:val="548DD4"/>
        </w:rPr>
      </w:pPr>
      <w:r w:rsidRPr="007B2351">
        <w:rPr>
          <w:b/>
          <w:color w:val="000080"/>
          <w:sz w:val="20"/>
        </w:rPr>
        <w:lastRenderedPageBreak/>
        <w:t>Qualifications</w:t>
      </w: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060"/>
      </w:tblGrid>
      <w:tr w:rsidR="00E518AF">
        <w:trPr>
          <w:cantSplit/>
        </w:trPr>
        <w:tc>
          <w:tcPr>
            <w:tcW w:w="3240" w:type="dxa"/>
            <w:shd w:val="pct25" w:color="000000" w:fill="FFFFFF"/>
          </w:tcPr>
          <w:p w:rsidR="00E518AF" w:rsidRDefault="00E518AF" w:rsidP="003378A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Degree and Date</w:t>
            </w:r>
          </w:p>
        </w:tc>
        <w:tc>
          <w:tcPr>
            <w:tcW w:w="2700" w:type="dxa"/>
            <w:shd w:val="pct25" w:color="000000" w:fill="FFFFFF"/>
          </w:tcPr>
          <w:p w:rsidR="00E518AF" w:rsidRDefault="00E518AF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0"/>
              </w:rPr>
            </w:pPr>
            <w:r>
              <w:rPr>
                <w:sz w:val="20"/>
              </w:rPr>
              <w:t>Institute</w:t>
            </w:r>
          </w:p>
        </w:tc>
        <w:tc>
          <w:tcPr>
            <w:tcW w:w="3060" w:type="dxa"/>
            <w:shd w:val="pct25" w:color="000000" w:fill="FFFFFF"/>
          </w:tcPr>
          <w:p w:rsidR="00E518AF" w:rsidRDefault="007800DE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0"/>
              </w:rPr>
            </w:pPr>
            <w:r>
              <w:rPr>
                <w:sz w:val="20"/>
              </w:rPr>
              <w:t>Marks Scored</w:t>
            </w:r>
          </w:p>
        </w:tc>
      </w:tr>
      <w:tr w:rsidR="00E518AF">
        <w:trPr>
          <w:cantSplit/>
          <w:trHeight w:val="107"/>
        </w:trPr>
        <w:tc>
          <w:tcPr>
            <w:tcW w:w="3240" w:type="dxa"/>
          </w:tcPr>
          <w:p w:rsidR="007800DE" w:rsidRDefault="007C2F11" w:rsidP="007C2F11">
            <w:pPr>
              <w:spacing w:before="20" w:after="20"/>
              <w:rPr>
                <w:bCs/>
                <w:sz w:val="20"/>
              </w:rPr>
            </w:pPr>
            <w:r>
              <w:rPr>
                <w:bCs/>
                <w:sz w:val="20"/>
              </w:rPr>
              <w:t>B-Tech</w:t>
            </w:r>
            <w:r w:rsidR="00541498">
              <w:rPr>
                <w:bCs/>
                <w:sz w:val="20"/>
              </w:rPr>
              <w:t xml:space="preserve">  (2007-2011 In Computer Science</w:t>
            </w:r>
            <w:r w:rsidR="00E518AF">
              <w:rPr>
                <w:bCs/>
                <w:sz w:val="20"/>
              </w:rPr>
              <w:t>)</w:t>
            </w:r>
          </w:p>
        </w:tc>
        <w:tc>
          <w:tcPr>
            <w:tcW w:w="2700" w:type="dxa"/>
          </w:tcPr>
          <w:p w:rsidR="00E518AF" w:rsidRDefault="001D29D4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0"/>
              </w:rPr>
            </w:pPr>
            <w:r>
              <w:rPr>
                <w:sz w:val="20"/>
              </w:rPr>
              <w:t>DBIT Dehradun(U</w:t>
            </w:r>
            <w:r w:rsidR="007C2F11">
              <w:rPr>
                <w:sz w:val="20"/>
              </w:rPr>
              <w:t>.T.U)</w:t>
            </w:r>
          </w:p>
        </w:tc>
        <w:tc>
          <w:tcPr>
            <w:tcW w:w="3060" w:type="dxa"/>
          </w:tcPr>
          <w:p w:rsidR="00E518AF" w:rsidRDefault="00541498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0"/>
              </w:rPr>
            </w:pPr>
            <w:r>
              <w:rPr>
                <w:b/>
              </w:rPr>
              <w:t>63%</w:t>
            </w:r>
          </w:p>
        </w:tc>
      </w:tr>
      <w:tr w:rsidR="000C5A0B">
        <w:trPr>
          <w:cantSplit/>
          <w:trHeight w:val="107"/>
        </w:trPr>
        <w:tc>
          <w:tcPr>
            <w:tcW w:w="3240" w:type="dxa"/>
          </w:tcPr>
          <w:p w:rsidR="000C5A0B" w:rsidRDefault="000C5A0B" w:rsidP="007C2F11">
            <w:pPr>
              <w:spacing w:before="20" w:after="20"/>
              <w:rPr>
                <w:bCs/>
                <w:sz w:val="20"/>
              </w:rPr>
            </w:pPr>
            <w:r>
              <w:rPr>
                <w:bCs/>
                <w:sz w:val="20"/>
              </w:rPr>
              <w:t>SSC</w:t>
            </w:r>
          </w:p>
        </w:tc>
        <w:tc>
          <w:tcPr>
            <w:tcW w:w="2700" w:type="dxa"/>
          </w:tcPr>
          <w:p w:rsidR="000C5A0B" w:rsidRDefault="000C5A0B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sz w:val="20"/>
                  </w:rPr>
                  <w:t>S.G.R.R</w:t>
                </w:r>
              </w:smartTag>
              <w:smartTag w:uri="urn:schemas-microsoft-com:office:smarttags" w:element="PlaceType">
                <w:r>
                  <w:rPr>
                    <w:sz w:val="20"/>
                  </w:rPr>
                  <w:t>Public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School</w:t>
                </w:r>
              </w:smartTag>
            </w:smartTag>
            <w:r>
              <w:rPr>
                <w:sz w:val="20"/>
              </w:rPr>
              <w:t>,Dehradun</w:t>
            </w:r>
            <w:proofErr w:type="spellEnd"/>
          </w:p>
        </w:tc>
        <w:tc>
          <w:tcPr>
            <w:tcW w:w="3060" w:type="dxa"/>
          </w:tcPr>
          <w:p w:rsidR="000C5A0B" w:rsidRDefault="00541498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</w:rPr>
            </w:pPr>
            <w:r>
              <w:rPr>
                <w:b/>
              </w:rPr>
              <w:t>62</w:t>
            </w:r>
            <w:r w:rsidR="000C5A0B">
              <w:rPr>
                <w:b/>
              </w:rPr>
              <w:t>%</w:t>
            </w:r>
          </w:p>
        </w:tc>
      </w:tr>
      <w:tr w:rsidR="000C5A0B">
        <w:trPr>
          <w:cantSplit/>
          <w:trHeight w:val="107"/>
        </w:trPr>
        <w:tc>
          <w:tcPr>
            <w:tcW w:w="3240" w:type="dxa"/>
          </w:tcPr>
          <w:p w:rsidR="000C5A0B" w:rsidRDefault="000C5A0B" w:rsidP="007C2F11">
            <w:pPr>
              <w:spacing w:before="20" w:after="20"/>
              <w:rPr>
                <w:bCs/>
                <w:sz w:val="20"/>
              </w:rPr>
            </w:pPr>
            <w:r>
              <w:rPr>
                <w:bCs/>
                <w:sz w:val="20"/>
              </w:rPr>
              <w:t>HSC</w:t>
            </w:r>
          </w:p>
        </w:tc>
        <w:tc>
          <w:tcPr>
            <w:tcW w:w="2700" w:type="dxa"/>
          </w:tcPr>
          <w:p w:rsidR="000C5A0B" w:rsidRDefault="000C5A0B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sz w:val="20"/>
                  </w:rPr>
                  <w:t>S.G.R.R</w:t>
                </w:r>
              </w:smartTag>
              <w:smartTag w:uri="urn:schemas-microsoft-com:office:smarttags" w:element="PlaceType">
                <w:r>
                  <w:rPr>
                    <w:sz w:val="20"/>
                  </w:rPr>
                  <w:t>Public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School</w:t>
                </w:r>
              </w:smartTag>
            </w:smartTag>
            <w:r>
              <w:rPr>
                <w:sz w:val="20"/>
              </w:rPr>
              <w:t>,Dehradun</w:t>
            </w:r>
            <w:proofErr w:type="spellEnd"/>
          </w:p>
        </w:tc>
        <w:tc>
          <w:tcPr>
            <w:tcW w:w="3060" w:type="dxa"/>
          </w:tcPr>
          <w:p w:rsidR="000C5A0B" w:rsidRDefault="00541498" w:rsidP="003378A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</w:rPr>
            </w:pPr>
            <w:r>
              <w:rPr>
                <w:b/>
              </w:rPr>
              <w:t>54</w:t>
            </w:r>
            <w:r w:rsidR="000C5A0B">
              <w:rPr>
                <w:b/>
              </w:rPr>
              <w:t>%</w:t>
            </w:r>
          </w:p>
        </w:tc>
      </w:tr>
    </w:tbl>
    <w:p w:rsidR="00FB60B3" w:rsidRDefault="00FB60B3">
      <w:pPr>
        <w:rPr>
          <w:b/>
          <w:color w:val="000080"/>
          <w:sz w:val="20"/>
        </w:rPr>
      </w:pPr>
    </w:p>
    <w:p w:rsidR="000C604D" w:rsidRDefault="000C604D">
      <w:pPr>
        <w:rPr>
          <w:b/>
          <w:color w:val="000080"/>
          <w:sz w:val="20"/>
        </w:rPr>
      </w:pPr>
    </w:p>
    <w:p w:rsidR="000C604D" w:rsidRDefault="000C604D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190B7C" w:rsidRDefault="00190B7C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  <w:r>
        <w:rPr>
          <w:b/>
          <w:color w:val="000080"/>
          <w:sz w:val="20"/>
        </w:rPr>
        <w:t>Assignments</w:t>
      </w:r>
    </w:p>
    <w:p w:rsidR="002F0528" w:rsidRDefault="00190B7C" w:rsidP="00C11D4B">
      <w:pPr>
        <w:rPr>
          <w:sz w:val="20"/>
        </w:rPr>
      </w:pPr>
      <w:r>
        <w:rPr>
          <w:sz w:val="20"/>
        </w:rPr>
        <w:t>The de</w:t>
      </w:r>
      <w:r w:rsidR="000659A8">
        <w:rPr>
          <w:sz w:val="20"/>
        </w:rPr>
        <w:t>tails of the various projects</w:t>
      </w:r>
      <w:r>
        <w:rPr>
          <w:sz w:val="20"/>
        </w:rPr>
        <w:t xml:space="preserve"> that I have handled </w:t>
      </w:r>
      <w:proofErr w:type="gramStart"/>
      <w:r>
        <w:rPr>
          <w:sz w:val="20"/>
        </w:rPr>
        <w:t>are listed</w:t>
      </w:r>
      <w:proofErr w:type="gramEnd"/>
      <w:r>
        <w:rPr>
          <w:sz w:val="20"/>
        </w:rPr>
        <w:t xml:space="preserve"> here, in chronological order.</w:t>
      </w:r>
    </w:p>
    <w:p w:rsidR="001C5904" w:rsidRDefault="001C5904" w:rsidP="00C11D4B">
      <w:pPr>
        <w:rPr>
          <w:sz w:val="20"/>
        </w:rPr>
      </w:pPr>
    </w:p>
    <w:p w:rsidR="001C5904" w:rsidRPr="001C5904" w:rsidRDefault="001C5904" w:rsidP="001C5904">
      <w:pPr>
        <w:jc w:val="both"/>
        <w:outlineLvl w:val="0"/>
        <w:rPr>
          <w:b/>
          <w:color w:val="000080"/>
          <w:sz w:val="20"/>
          <w:u w:val="single"/>
        </w:rPr>
      </w:pPr>
      <w:r w:rsidRPr="001C5904">
        <w:rPr>
          <w:b/>
          <w:color w:val="000080"/>
          <w:sz w:val="20"/>
          <w:u w:val="single"/>
        </w:rPr>
        <w:t>Project 2:</w:t>
      </w:r>
    </w:p>
    <w:p w:rsidR="001C5904" w:rsidRDefault="001C5904" w:rsidP="00C11D4B">
      <w:pPr>
        <w:rPr>
          <w:sz w:val="20"/>
        </w:rPr>
      </w:pPr>
    </w:p>
    <w:tbl>
      <w:tblPr>
        <w:tblW w:w="900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5940"/>
      </w:tblGrid>
      <w:tr w:rsidR="001C5904" w:rsidRPr="00AF32D9" w:rsidTr="003C4463">
        <w:tc>
          <w:tcPr>
            <w:tcW w:w="3060" w:type="dxa"/>
            <w:tcBorders>
              <w:bottom w:val="nil"/>
            </w:tcBorders>
          </w:tcPr>
          <w:p w:rsidR="001C5904" w:rsidRPr="00AF32D9" w:rsidRDefault="001C5904" w:rsidP="003C446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Project</w:t>
            </w:r>
          </w:p>
        </w:tc>
        <w:tc>
          <w:tcPr>
            <w:tcW w:w="5940" w:type="dxa"/>
            <w:tcBorders>
              <w:bottom w:val="nil"/>
            </w:tcBorders>
          </w:tcPr>
          <w:p w:rsidR="001C5904" w:rsidRPr="00AF32D9" w:rsidRDefault="001C5904" w:rsidP="003C4463">
            <w:pPr>
              <w:pStyle w:val="Heading7"/>
              <w:rPr>
                <w:rFonts w:cs="Arial"/>
                <w:b w:val="0"/>
              </w:rPr>
            </w:pPr>
            <w:r>
              <w:rPr>
                <w:rFonts w:cs="Arial"/>
                <w:color w:val="000000"/>
                <w:lang w:val="en-GB"/>
              </w:rPr>
              <w:t>DSS Application</w:t>
            </w:r>
          </w:p>
        </w:tc>
      </w:tr>
      <w:tr w:rsidR="001C5904" w:rsidRPr="00AF32D9" w:rsidTr="003C4463">
        <w:tc>
          <w:tcPr>
            <w:tcW w:w="3060" w:type="dxa"/>
          </w:tcPr>
          <w:p w:rsidR="001C5904" w:rsidRPr="00AF32D9" w:rsidRDefault="001C5904" w:rsidP="003C446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Customer</w:t>
            </w:r>
          </w:p>
        </w:tc>
        <w:tc>
          <w:tcPr>
            <w:tcW w:w="5940" w:type="dxa"/>
          </w:tcPr>
          <w:p w:rsidR="001C5904" w:rsidRPr="00AF32D9" w:rsidRDefault="001C5904" w:rsidP="003C446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n-US"/>
              </w:rPr>
              <w:t xml:space="preserve"> AT&amp;T</w:t>
            </w:r>
          </w:p>
        </w:tc>
      </w:tr>
      <w:tr w:rsidR="001C5904" w:rsidRPr="00AF32D9" w:rsidTr="003C4463">
        <w:tc>
          <w:tcPr>
            <w:tcW w:w="3060" w:type="dxa"/>
          </w:tcPr>
          <w:p w:rsidR="001C5904" w:rsidRPr="00AF32D9" w:rsidRDefault="001C5904" w:rsidP="003C446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Period</w:t>
            </w:r>
          </w:p>
        </w:tc>
        <w:tc>
          <w:tcPr>
            <w:tcW w:w="5940" w:type="dxa"/>
          </w:tcPr>
          <w:p w:rsidR="001C5904" w:rsidRPr="00AF32D9" w:rsidRDefault="001C5904" w:rsidP="003C446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n-US"/>
              </w:rPr>
              <w:t>May 2015</w:t>
            </w:r>
            <w:r w:rsidRPr="00AF32D9">
              <w:rPr>
                <w:rFonts w:cs="Arial"/>
                <w:sz w:val="20"/>
                <w:lang w:val="en-US"/>
              </w:rPr>
              <w:t xml:space="preserve"> – </w:t>
            </w:r>
            <w:r>
              <w:rPr>
                <w:rFonts w:cs="Arial"/>
                <w:sz w:val="20"/>
                <w:lang w:val="en-US"/>
              </w:rPr>
              <w:t>Till now</w:t>
            </w:r>
          </w:p>
        </w:tc>
      </w:tr>
      <w:tr w:rsidR="001C5904" w:rsidRPr="00AF32D9" w:rsidTr="003C4463">
        <w:tc>
          <w:tcPr>
            <w:tcW w:w="3060" w:type="dxa"/>
          </w:tcPr>
          <w:p w:rsidR="001C5904" w:rsidRPr="00AF32D9" w:rsidRDefault="001C5904" w:rsidP="003C446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Description</w:t>
            </w:r>
          </w:p>
        </w:tc>
        <w:tc>
          <w:tcPr>
            <w:tcW w:w="5940" w:type="dxa"/>
          </w:tcPr>
          <w:p w:rsidR="006D0334" w:rsidRPr="001E4F6A" w:rsidRDefault="001C5904" w:rsidP="003C4463">
            <w:pPr>
              <w:pStyle w:val="ProjectName"/>
              <w:rPr>
                <w:rFonts w:ascii="Arial" w:hAnsi="Arial"/>
                <w:sz w:val="20"/>
                <w:szCs w:val="20"/>
                <w:u w:val="none"/>
              </w:rPr>
            </w:pPr>
            <w:r>
              <w:rPr>
                <w:rFonts w:ascii="Arial" w:hAnsi="Arial"/>
                <w:sz w:val="20"/>
                <w:szCs w:val="20"/>
                <w:u w:val="none"/>
              </w:rPr>
              <w:t>DSS application is a reporting tool which divided into three part ASC</w:t>
            </w:r>
            <w:proofErr w:type="gramStart"/>
            <w:r>
              <w:rPr>
                <w:rFonts w:ascii="Arial" w:hAnsi="Arial"/>
                <w:sz w:val="20"/>
                <w:szCs w:val="20"/>
                <w:u w:val="none"/>
              </w:rPr>
              <w:t>,WSC,LSC</w:t>
            </w:r>
            <w:proofErr w:type="gramEnd"/>
            <w:r>
              <w:rPr>
                <w:rFonts w:ascii="Arial" w:hAnsi="Arial"/>
                <w:sz w:val="20"/>
                <w:szCs w:val="20"/>
                <w:u w:val="none"/>
              </w:rPr>
              <w:t>. These reporting tool help user to take decision</w:t>
            </w:r>
            <w:r w:rsidR="006D0334">
              <w:rPr>
                <w:rFonts w:ascii="Arial" w:hAnsi="Arial"/>
                <w:sz w:val="20"/>
                <w:szCs w:val="20"/>
                <w:u w:val="none"/>
              </w:rPr>
              <w:t xml:space="preserve"> and we have to rewrite this application in node.js</w:t>
            </w:r>
          </w:p>
        </w:tc>
      </w:tr>
      <w:tr w:rsidR="001C5904" w:rsidRPr="00AF32D9" w:rsidTr="003C4463">
        <w:tc>
          <w:tcPr>
            <w:tcW w:w="3060" w:type="dxa"/>
          </w:tcPr>
          <w:p w:rsidR="001C5904" w:rsidRPr="00AF32D9" w:rsidRDefault="001C5904" w:rsidP="003C446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Role</w:t>
            </w:r>
          </w:p>
        </w:tc>
        <w:tc>
          <w:tcPr>
            <w:tcW w:w="5940" w:type="dxa"/>
          </w:tcPr>
          <w:p w:rsidR="001C5904" w:rsidRPr="00AF32D9" w:rsidRDefault="001C5904" w:rsidP="003C446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  <w:tr w:rsidR="001C5904" w:rsidRPr="00AF32D9" w:rsidTr="003C4463">
        <w:tc>
          <w:tcPr>
            <w:tcW w:w="3060" w:type="dxa"/>
          </w:tcPr>
          <w:p w:rsidR="001C5904" w:rsidRPr="00AF32D9" w:rsidRDefault="001C5904" w:rsidP="003C4463">
            <w:pPr>
              <w:spacing w:after="12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Responsibilities</w:t>
            </w:r>
          </w:p>
        </w:tc>
        <w:tc>
          <w:tcPr>
            <w:tcW w:w="5940" w:type="dxa"/>
          </w:tcPr>
          <w:p w:rsidR="001C5904" w:rsidRDefault="001C5904" w:rsidP="003C4463">
            <w:pPr>
              <w:pStyle w:val="BodyText2"/>
              <w:numPr>
                <w:ilvl w:val="0"/>
                <w:numId w:val="7"/>
              </w:numPr>
              <w:tabs>
                <w:tab w:val="left" w:pos="3011"/>
                <w:tab w:val="left" w:pos="3420"/>
              </w:tabs>
              <w:suppressAutoHyphens/>
              <w:spacing w:before="0" w:after="0" w:line="100" w:lineRule="atLeas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Requirement gathering and analysis for update.</w:t>
            </w:r>
          </w:p>
          <w:p w:rsidR="001C5904" w:rsidRDefault="001C5904" w:rsidP="003C4463">
            <w:pPr>
              <w:pStyle w:val="BodyText2"/>
              <w:numPr>
                <w:ilvl w:val="0"/>
                <w:numId w:val="7"/>
              </w:numPr>
              <w:tabs>
                <w:tab w:val="left" w:pos="3011"/>
                <w:tab w:val="left" w:pos="3420"/>
              </w:tabs>
              <w:suppressAutoHyphens/>
              <w:spacing w:before="0" w:after="0" w:line="100" w:lineRule="atLeas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Designing and coding.</w:t>
            </w:r>
          </w:p>
          <w:p w:rsidR="001C5904" w:rsidRPr="00B27F32" w:rsidRDefault="001C5904" w:rsidP="003C4463">
            <w:pPr>
              <w:pStyle w:val="ProjectDetails"/>
              <w:numPr>
                <w:ilvl w:val="0"/>
                <w:numId w:val="7"/>
              </w:numPr>
              <w:tabs>
                <w:tab w:val="right" w:pos="10800"/>
              </w:tabs>
              <w:jc w:val="both"/>
              <w:rPr>
                <w:rFonts w:ascii="Verdana" w:hAnsi="Verdana"/>
                <w:b w:val="0"/>
                <w:bCs/>
                <w:sz w:val="20"/>
                <w:szCs w:val="20"/>
              </w:rPr>
            </w:pPr>
            <w:r w:rsidRPr="00BD0762">
              <w:rPr>
                <w:rFonts w:ascii="Verdana" w:hAnsi="Verdana"/>
                <w:b w:val="0"/>
                <w:bCs/>
                <w:sz w:val="20"/>
                <w:szCs w:val="20"/>
              </w:rPr>
              <w:t>Unit testing and bug fixing.</w:t>
            </w:r>
          </w:p>
        </w:tc>
      </w:tr>
      <w:tr w:rsidR="001C5904" w:rsidRPr="00AF32D9" w:rsidTr="003C4463">
        <w:tc>
          <w:tcPr>
            <w:tcW w:w="3060" w:type="dxa"/>
          </w:tcPr>
          <w:p w:rsidR="001C5904" w:rsidRPr="00AF32D9" w:rsidRDefault="001C5904" w:rsidP="003C446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Solution Environment</w:t>
            </w:r>
          </w:p>
        </w:tc>
        <w:tc>
          <w:tcPr>
            <w:tcW w:w="5940" w:type="dxa"/>
          </w:tcPr>
          <w:p w:rsidR="001C5904" w:rsidRPr="00AF32D9" w:rsidRDefault="001C5904" w:rsidP="003C4463">
            <w:pPr>
              <w:rPr>
                <w:rFonts w:cs="Arial"/>
                <w:sz w:val="20"/>
              </w:rPr>
            </w:pPr>
            <w:r w:rsidRPr="00AF32D9">
              <w:rPr>
                <w:rFonts w:cs="Arial"/>
                <w:sz w:val="20"/>
              </w:rPr>
              <w:t>Cold F</w:t>
            </w:r>
            <w:r>
              <w:rPr>
                <w:rFonts w:cs="Arial"/>
                <w:sz w:val="20"/>
              </w:rPr>
              <w:t>usion 11</w:t>
            </w:r>
            <w:r w:rsidRPr="00AF32D9">
              <w:rPr>
                <w:rFonts w:cs="Arial"/>
                <w:sz w:val="20"/>
              </w:rPr>
              <w:t>, HTML, JavaScript,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MSSql</w:t>
            </w:r>
            <w:proofErr w:type="spellEnd"/>
            <w:r w:rsidRPr="00AF32D9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IIS</w:t>
            </w:r>
            <w:r w:rsidR="006D0334">
              <w:rPr>
                <w:rFonts w:cs="Arial"/>
                <w:sz w:val="20"/>
              </w:rPr>
              <w:t>, Dreamweaver, Teradata, Oracle, Node.js, React.js</w:t>
            </w:r>
          </w:p>
        </w:tc>
      </w:tr>
    </w:tbl>
    <w:p w:rsidR="001C5904" w:rsidRPr="00C11D4B" w:rsidRDefault="001C5904" w:rsidP="00C11D4B">
      <w:pPr>
        <w:rPr>
          <w:sz w:val="20"/>
        </w:rPr>
      </w:pPr>
    </w:p>
    <w:p w:rsidR="002F0528" w:rsidRDefault="002F0528" w:rsidP="00DE0B87">
      <w:pPr>
        <w:jc w:val="both"/>
        <w:outlineLvl w:val="0"/>
        <w:rPr>
          <w:b/>
          <w:color w:val="000080"/>
          <w:sz w:val="20"/>
          <w:u w:val="single"/>
        </w:rPr>
      </w:pPr>
    </w:p>
    <w:p w:rsidR="00F26056" w:rsidRDefault="001C5904" w:rsidP="00DE0B87">
      <w:pPr>
        <w:jc w:val="both"/>
        <w:outlineLvl w:val="0"/>
        <w:rPr>
          <w:b/>
          <w:color w:val="000080"/>
          <w:sz w:val="20"/>
          <w:u w:val="single"/>
        </w:rPr>
      </w:pPr>
      <w:r>
        <w:rPr>
          <w:b/>
          <w:color w:val="000080"/>
          <w:sz w:val="20"/>
          <w:u w:val="single"/>
        </w:rPr>
        <w:t>Project 1</w:t>
      </w:r>
      <w:r w:rsidR="00F26056">
        <w:rPr>
          <w:b/>
          <w:color w:val="000080"/>
          <w:sz w:val="20"/>
          <w:u w:val="single"/>
        </w:rPr>
        <w:t>:</w:t>
      </w:r>
    </w:p>
    <w:p w:rsidR="00F26056" w:rsidRDefault="00F26056" w:rsidP="00DE0B87">
      <w:pPr>
        <w:jc w:val="both"/>
        <w:outlineLvl w:val="0"/>
        <w:rPr>
          <w:b/>
          <w:color w:val="000080"/>
          <w:sz w:val="20"/>
          <w:u w:val="single"/>
        </w:rPr>
      </w:pPr>
    </w:p>
    <w:tbl>
      <w:tblPr>
        <w:tblW w:w="900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5940"/>
      </w:tblGrid>
      <w:tr w:rsidR="00F26056" w:rsidRPr="00AF32D9" w:rsidTr="00AB4ECE">
        <w:tc>
          <w:tcPr>
            <w:tcW w:w="3060" w:type="dxa"/>
            <w:tcBorders>
              <w:bottom w:val="nil"/>
            </w:tcBorders>
          </w:tcPr>
          <w:p w:rsidR="00F26056" w:rsidRPr="00AF32D9" w:rsidRDefault="00F26056" w:rsidP="00AB4EC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Project</w:t>
            </w:r>
          </w:p>
        </w:tc>
        <w:tc>
          <w:tcPr>
            <w:tcW w:w="5940" w:type="dxa"/>
            <w:tcBorders>
              <w:bottom w:val="nil"/>
            </w:tcBorders>
          </w:tcPr>
          <w:p w:rsidR="00F26056" w:rsidRPr="00AF32D9" w:rsidRDefault="00F26056" w:rsidP="00AB4ECE">
            <w:pPr>
              <w:pStyle w:val="Heading7"/>
              <w:rPr>
                <w:rFonts w:cs="Arial"/>
                <w:b w:val="0"/>
              </w:rPr>
            </w:pPr>
            <w:r>
              <w:rPr>
                <w:rFonts w:cs="Arial"/>
                <w:color w:val="000000"/>
                <w:lang w:val="en-GB"/>
              </w:rPr>
              <w:t>NPCIL Intranet Website</w:t>
            </w:r>
          </w:p>
        </w:tc>
      </w:tr>
      <w:tr w:rsidR="00F26056" w:rsidRPr="00AF32D9" w:rsidTr="00AB4ECE">
        <w:tc>
          <w:tcPr>
            <w:tcW w:w="3060" w:type="dxa"/>
          </w:tcPr>
          <w:p w:rsidR="00F26056" w:rsidRPr="00AF32D9" w:rsidRDefault="00F26056" w:rsidP="00AB4EC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Customer</w:t>
            </w:r>
          </w:p>
        </w:tc>
        <w:tc>
          <w:tcPr>
            <w:tcW w:w="5940" w:type="dxa"/>
          </w:tcPr>
          <w:p w:rsidR="00F26056" w:rsidRPr="00AF32D9" w:rsidRDefault="00F26056" w:rsidP="00AB4E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n-US"/>
              </w:rPr>
              <w:t>NPCIL RR-Site</w:t>
            </w:r>
          </w:p>
        </w:tc>
      </w:tr>
      <w:tr w:rsidR="00F26056" w:rsidRPr="00AF32D9" w:rsidTr="00AB4ECE">
        <w:tc>
          <w:tcPr>
            <w:tcW w:w="3060" w:type="dxa"/>
          </w:tcPr>
          <w:p w:rsidR="00F26056" w:rsidRPr="00AF32D9" w:rsidRDefault="00F26056" w:rsidP="00AB4EC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Period</w:t>
            </w:r>
          </w:p>
        </w:tc>
        <w:tc>
          <w:tcPr>
            <w:tcW w:w="5940" w:type="dxa"/>
          </w:tcPr>
          <w:p w:rsidR="00F26056" w:rsidRPr="00AF32D9" w:rsidRDefault="00F26056" w:rsidP="00AB4E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n-US"/>
              </w:rPr>
              <w:t>Jan 2014</w:t>
            </w:r>
            <w:r w:rsidRPr="00AF32D9">
              <w:rPr>
                <w:rFonts w:cs="Arial"/>
                <w:sz w:val="20"/>
                <w:lang w:val="en-US"/>
              </w:rPr>
              <w:t xml:space="preserve"> – </w:t>
            </w:r>
            <w:r w:rsidR="00810D20">
              <w:rPr>
                <w:rFonts w:cs="Arial"/>
                <w:sz w:val="20"/>
                <w:lang w:val="en-US"/>
              </w:rPr>
              <w:t>April 2016</w:t>
            </w:r>
          </w:p>
        </w:tc>
      </w:tr>
      <w:tr w:rsidR="00F26056" w:rsidRPr="00AF32D9" w:rsidTr="00AB4ECE">
        <w:tc>
          <w:tcPr>
            <w:tcW w:w="3060" w:type="dxa"/>
          </w:tcPr>
          <w:p w:rsidR="00F26056" w:rsidRPr="00AF32D9" w:rsidRDefault="00F26056" w:rsidP="00AB4EC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Description</w:t>
            </w:r>
          </w:p>
        </w:tc>
        <w:tc>
          <w:tcPr>
            <w:tcW w:w="5940" w:type="dxa"/>
          </w:tcPr>
          <w:p w:rsidR="00F26056" w:rsidRPr="001E4F6A" w:rsidRDefault="00F26056" w:rsidP="00AB4ECE">
            <w:pPr>
              <w:pStyle w:val="ProjectName"/>
              <w:rPr>
                <w:rFonts w:ascii="Arial" w:hAnsi="Arial"/>
                <w:sz w:val="20"/>
                <w:szCs w:val="20"/>
                <w:u w:val="none"/>
              </w:rPr>
            </w:pPr>
            <w:r>
              <w:rPr>
                <w:rFonts w:ascii="Arial" w:hAnsi="Arial"/>
                <w:sz w:val="20"/>
                <w:szCs w:val="20"/>
                <w:u w:val="none"/>
              </w:rPr>
              <w:t xml:space="preserve">NPCIL Intranet website contain more than 200 web application. </w:t>
            </w:r>
          </w:p>
        </w:tc>
      </w:tr>
      <w:tr w:rsidR="00F26056" w:rsidRPr="00AF32D9" w:rsidTr="00AB4ECE">
        <w:tc>
          <w:tcPr>
            <w:tcW w:w="3060" w:type="dxa"/>
          </w:tcPr>
          <w:p w:rsidR="00F26056" w:rsidRPr="00AF32D9" w:rsidRDefault="00F26056" w:rsidP="00AB4EC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Role</w:t>
            </w:r>
          </w:p>
        </w:tc>
        <w:tc>
          <w:tcPr>
            <w:tcW w:w="5940" w:type="dxa"/>
          </w:tcPr>
          <w:p w:rsidR="00F26056" w:rsidRPr="00AF32D9" w:rsidRDefault="00F26056" w:rsidP="00AB4E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  <w:tr w:rsidR="00F26056" w:rsidRPr="00AF32D9" w:rsidTr="00AB4ECE">
        <w:tc>
          <w:tcPr>
            <w:tcW w:w="3060" w:type="dxa"/>
          </w:tcPr>
          <w:p w:rsidR="00F26056" w:rsidRPr="00AF32D9" w:rsidRDefault="00F26056" w:rsidP="00AB4ECE">
            <w:pPr>
              <w:spacing w:after="12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Responsibilities</w:t>
            </w:r>
          </w:p>
        </w:tc>
        <w:tc>
          <w:tcPr>
            <w:tcW w:w="5940" w:type="dxa"/>
          </w:tcPr>
          <w:p w:rsidR="00F26056" w:rsidRDefault="00F26056" w:rsidP="00031F35">
            <w:pPr>
              <w:pStyle w:val="BodyText2"/>
              <w:numPr>
                <w:ilvl w:val="0"/>
                <w:numId w:val="7"/>
              </w:numPr>
              <w:tabs>
                <w:tab w:val="left" w:pos="3011"/>
                <w:tab w:val="left" w:pos="3420"/>
              </w:tabs>
              <w:suppressAutoHyphens/>
              <w:spacing w:before="0" w:after="0" w:line="100" w:lineRule="atLeas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Requirement gathering and analysis for update.</w:t>
            </w:r>
          </w:p>
          <w:p w:rsidR="00F26056" w:rsidRDefault="00F26056" w:rsidP="00031F35">
            <w:pPr>
              <w:pStyle w:val="BodyText2"/>
              <w:numPr>
                <w:ilvl w:val="0"/>
                <w:numId w:val="7"/>
              </w:numPr>
              <w:tabs>
                <w:tab w:val="left" w:pos="3011"/>
                <w:tab w:val="left" w:pos="3420"/>
              </w:tabs>
              <w:suppressAutoHyphens/>
              <w:spacing w:before="0" w:after="0" w:line="100" w:lineRule="atLeas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Designing and coding.</w:t>
            </w:r>
          </w:p>
          <w:p w:rsidR="00F26056" w:rsidRPr="00B27F32" w:rsidRDefault="00F26056" w:rsidP="00031F35">
            <w:pPr>
              <w:pStyle w:val="ProjectDetails"/>
              <w:numPr>
                <w:ilvl w:val="0"/>
                <w:numId w:val="7"/>
              </w:numPr>
              <w:tabs>
                <w:tab w:val="right" w:pos="10800"/>
              </w:tabs>
              <w:jc w:val="both"/>
              <w:rPr>
                <w:rFonts w:ascii="Verdana" w:hAnsi="Verdana"/>
                <w:b w:val="0"/>
                <w:bCs/>
                <w:sz w:val="20"/>
                <w:szCs w:val="20"/>
              </w:rPr>
            </w:pPr>
            <w:r w:rsidRPr="00BD0762">
              <w:rPr>
                <w:rFonts w:ascii="Verdana" w:hAnsi="Verdana"/>
                <w:b w:val="0"/>
                <w:bCs/>
                <w:sz w:val="20"/>
                <w:szCs w:val="20"/>
              </w:rPr>
              <w:t>Unit testing and bug fixing.</w:t>
            </w:r>
          </w:p>
        </w:tc>
      </w:tr>
      <w:tr w:rsidR="00F26056" w:rsidRPr="00AF32D9" w:rsidTr="00AB4ECE">
        <w:tc>
          <w:tcPr>
            <w:tcW w:w="3060" w:type="dxa"/>
          </w:tcPr>
          <w:p w:rsidR="00F26056" w:rsidRPr="00AF32D9" w:rsidRDefault="00F26056" w:rsidP="00AB4EC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</w:rPr>
            </w:pPr>
            <w:r w:rsidRPr="00AF32D9">
              <w:rPr>
                <w:rFonts w:cs="Arial"/>
                <w:color w:val="000080"/>
                <w:sz w:val="20"/>
              </w:rPr>
              <w:t>Solution Environment</w:t>
            </w:r>
          </w:p>
        </w:tc>
        <w:tc>
          <w:tcPr>
            <w:tcW w:w="5940" w:type="dxa"/>
          </w:tcPr>
          <w:p w:rsidR="00F26056" w:rsidRPr="00AF32D9" w:rsidRDefault="00F26056" w:rsidP="00AB4ECE">
            <w:pPr>
              <w:rPr>
                <w:rFonts w:cs="Arial"/>
                <w:sz w:val="20"/>
              </w:rPr>
            </w:pPr>
            <w:r w:rsidRPr="00AF32D9">
              <w:rPr>
                <w:rFonts w:cs="Arial"/>
                <w:sz w:val="20"/>
              </w:rPr>
              <w:t>Cold F</w:t>
            </w:r>
            <w:r w:rsidR="00134F44">
              <w:rPr>
                <w:rFonts w:cs="Arial"/>
                <w:sz w:val="20"/>
              </w:rPr>
              <w:t>usion 11</w:t>
            </w:r>
            <w:r w:rsidRPr="00AF32D9">
              <w:rPr>
                <w:rFonts w:cs="Arial"/>
                <w:sz w:val="20"/>
              </w:rPr>
              <w:t xml:space="preserve">, HTML, </w:t>
            </w:r>
            <w:proofErr w:type="spellStart"/>
            <w:r w:rsidRPr="00AF32D9">
              <w:rPr>
                <w:rFonts w:cs="Arial"/>
                <w:sz w:val="20"/>
              </w:rPr>
              <w:t>JavaScript,</w:t>
            </w:r>
            <w:r>
              <w:rPr>
                <w:rFonts w:cs="Arial"/>
                <w:sz w:val="20"/>
              </w:rPr>
              <w:t>MsSql</w:t>
            </w:r>
            <w:proofErr w:type="spellEnd"/>
            <w:r w:rsidRPr="00AF32D9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IIS, Dreamweaver</w:t>
            </w:r>
            <w:r w:rsidR="006D0334">
              <w:rPr>
                <w:rFonts w:cs="Arial"/>
                <w:sz w:val="20"/>
              </w:rPr>
              <w:t>, node.js</w:t>
            </w:r>
          </w:p>
        </w:tc>
      </w:tr>
    </w:tbl>
    <w:p w:rsidR="000C5A0B" w:rsidRPr="00D1751B" w:rsidRDefault="000C5A0B" w:rsidP="00D1751B">
      <w:pPr>
        <w:jc w:val="both"/>
        <w:outlineLvl w:val="0"/>
        <w:rPr>
          <w:b/>
          <w:color w:val="000080"/>
          <w:sz w:val="20"/>
          <w:u w:val="single"/>
        </w:rPr>
      </w:pPr>
    </w:p>
    <w:p w:rsidR="001C5904" w:rsidRDefault="001C5904" w:rsidP="00AE467C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1C5904" w:rsidRDefault="001C5904" w:rsidP="00AE467C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0C5A0B" w:rsidRPr="00AE467C" w:rsidRDefault="000C5A0B" w:rsidP="00AE467C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  <w:r w:rsidRPr="000C5A0B">
        <w:rPr>
          <w:b/>
          <w:color w:val="000080"/>
          <w:sz w:val="20"/>
        </w:rPr>
        <w:lastRenderedPageBreak/>
        <w:t>Hobbies</w:t>
      </w:r>
    </w:p>
    <w:p w:rsidR="000C5A0B" w:rsidRPr="00B83999" w:rsidRDefault="000C5A0B" w:rsidP="00031F35">
      <w:pPr>
        <w:numPr>
          <w:ilvl w:val="0"/>
          <w:numId w:val="9"/>
        </w:numPr>
        <w:suppressAutoHyphens/>
        <w:spacing w:before="0" w:after="0" w:line="100" w:lineRule="atLeast"/>
        <w:rPr>
          <w:rFonts w:cs="Arial"/>
          <w:sz w:val="20"/>
        </w:rPr>
      </w:pPr>
      <w:smartTag w:uri="urn:schemas-microsoft-com:office:smarttags" w:element="City">
        <w:smartTag w:uri="urn:schemas-microsoft-com:office:smarttags" w:element="place">
          <w:r w:rsidRPr="00B83999">
            <w:rPr>
              <w:rFonts w:cs="Arial"/>
              <w:sz w:val="20"/>
            </w:rPr>
            <w:t>Reading</w:t>
          </w:r>
        </w:smartTag>
      </w:smartTag>
      <w:r w:rsidRPr="00B83999">
        <w:rPr>
          <w:rFonts w:cs="Arial"/>
          <w:sz w:val="20"/>
        </w:rPr>
        <w:t xml:space="preserve"> books</w:t>
      </w:r>
    </w:p>
    <w:p w:rsidR="000C5A0B" w:rsidRPr="00B83999" w:rsidRDefault="00846DAB" w:rsidP="00031F35">
      <w:pPr>
        <w:numPr>
          <w:ilvl w:val="0"/>
          <w:numId w:val="9"/>
        </w:numPr>
        <w:suppressAutoHyphens/>
        <w:spacing w:before="0" w:after="0" w:line="100" w:lineRule="atLeast"/>
        <w:rPr>
          <w:rFonts w:cs="Arial"/>
          <w:sz w:val="20"/>
        </w:rPr>
      </w:pPr>
      <w:r>
        <w:rPr>
          <w:rFonts w:cs="Arial"/>
          <w:sz w:val="20"/>
        </w:rPr>
        <w:t>Play Computer game</w:t>
      </w:r>
      <w:r w:rsidR="000C5A0B" w:rsidRPr="00B83999">
        <w:rPr>
          <w:rFonts w:cs="Arial"/>
          <w:sz w:val="20"/>
        </w:rPr>
        <w:t>.</w:t>
      </w:r>
    </w:p>
    <w:p w:rsidR="007800DE" w:rsidRDefault="007800DE" w:rsidP="004D064C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  <w:r w:rsidRPr="007800DE">
        <w:rPr>
          <w:b/>
          <w:color w:val="000080"/>
          <w:sz w:val="20"/>
        </w:rPr>
        <w:t>Personal Details:</w:t>
      </w:r>
    </w:p>
    <w:p w:rsidR="007800DE" w:rsidRPr="000C5A0B" w:rsidRDefault="007800DE" w:rsidP="00031F35">
      <w:pPr>
        <w:numPr>
          <w:ilvl w:val="0"/>
          <w:numId w:val="2"/>
        </w:numPr>
        <w:spacing w:before="0" w:after="0"/>
        <w:ind w:left="0" w:firstLine="470"/>
        <w:rPr>
          <w:b/>
          <w:szCs w:val="22"/>
        </w:rPr>
      </w:pPr>
      <w:r w:rsidRPr="000C5A0B">
        <w:rPr>
          <w:b/>
          <w:szCs w:val="22"/>
        </w:rPr>
        <w:t xml:space="preserve">Date of Birth </w:t>
      </w:r>
      <w:r w:rsidRPr="000C5A0B">
        <w:rPr>
          <w:szCs w:val="22"/>
        </w:rPr>
        <w:t>–</w:t>
      </w:r>
      <w:r w:rsidR="00846DAB">
        <w:rPr>
          <w:szCs w:val="22"/>
        </w:rPr>
        <w:t xml:space="preserve"> 05</w:t>
      </w:r>
      <w:r w:rsidR="000C5A0B" w:rsidRPr="000C5A0B">
        <w:rPr>
          <w:szCs w:val="22"/>
          <w:vertAlign w:val="superscript"/>
        </w:rPr>
        <w:t>th</w:t>
      </w:r>
      <w:r w:rsidR="00846DAB">
        <w:rPr>
          <w:szCs w:val="22"/>
        </w:rPr>
        <w:t xml:space="preserve">  Jan 1990</w:t>
      </w:r>
    </w:p>
    <w:p w:rsidR="000C5A0B" w:rsidRPr="000C5A0B" w:rsidRDefault="000C5A0B" w:rsidP="000C5A0B">
      <w:pPr>
        <w:spacing w:before="0" w:after="0"/>
        <w:ind w:left="470"/>
        <w:rPr>
          <w:b/>
          <w:szCs w:val="22"/>
        </w:rPr>
      </w:pPr>
    </w:p>
    <w:p w:rsidR="007800DE" w:rsidRPr="007800DE" w:rsidRDefault="007800DE" w:rsidP="00031F35">
      <w:pPr>
        <w:numPr>
          <w:ilvl w:val="0"/>
          <w:numId w:val="2"/>
        </w:numPr>
        <w:spacing w:before="0" w:after="0"/>
        <w:ind w:left="0" w:firstLine="470"/>
        <w:rPr>
          <w:b/>
          <w:szCs w:val="22"/>
        </w:rPr>
      </w:pPr>
      <w:r>
        <w:rPr>
          <w:b/>
          <w:szCs w:val="22"/>
        </w:rPr>
        <w:t xml:space="preserve">Gender </w:t>
      </w:r>
      <w:r>
        <w:rPr>
          <w:szCs w:val="22"/>
        </w:rPr>
        <w:t>–</w:t>
      </w:r>
      <w:r w:rsidR="00AB5F2C">
        <w:rPr>
          <w:szCs w:val="22"/>
        </w:rPr>
        <w:t>Male</w:t>
      </w:r>
    </w:p>
    <w:p w:rsidR="007800DE" w:rsidRDefault="007800DE" w:rsidP="007800DE">
      <w:pPr>
        <w:spacing w:before="0" w:after="0"/>
        <w:rPr>
          <w:b/>
          <w:szCs w:val="22"/>
        </w:rPr>
      </w:pPr>
    </w:p>
    <w:p w:rsidR="007800DE" w:rsidRPr="007800DE" w:rsidRDefault="007800DE" w:rsidP="00031F35">
      <w:pPr>
        <w:numPr>
          <w:ilvl w:val="0"/>
          <w:numId w:val="2"/>
        </w:numPr>
        <w:spacing w:before="0" w:after="0"/>
        <w:ind w:left="0" w:firstLine="470"/>
        <w:rPr>
          <w:b/>
          <w:szCs w:val="22"/>
        </w:rPr>
      </w:pPr>
      <w:r>
        <w:rPr>
          <w:b/>
          <w:szCs w:val="22"/>
        </w:rPr>
        <w:t xml:space="preserve">Marital Status </w:t>
      </w:r>
      <w:r>
        <w:rPr>
          <w:szCs w:val="22"/>
        </w:rPr>
        <w:t>– Single.</w:t>
      </w:r>
    </w:p>
    <w:p w:rsidR="007800DE" w:rsidRDefault="007800DE" w:rsidP="007800DE">
      <w:pPr>
        <w:spacing w:before="0" w:after="0"/>
        <w:rPr>
          <w:b/>
          <w:szCs w:val="22"/>
        </w:rPr>
      </w:pPr>
    </w:p>
    <w:p w:rsidR="007800DE" w:rsidRDefault="007800DE" w:rsidP="00031F35">
      <w:pPr>
        <w:numPr>
          <w:ilvl w:val="0"/>
          <w:numId w:val="3"/>
        </w:numPr>
        <w:spacing w:before="0" w:after="0"/>
        <w:ind w:left="0" w:firstLine="470"/>
        <w:rPr>
          <w:sz w:val="22"/>
        </w:rPr>
      </w:pPr>
      <w:r>
        <w:rPr>
          <w:b/>
          <w:szCs w:val="22"/>
        </w:rPr>
        <w:t xml:space="preserve">Nationality </w:t>
      </w:r>
      <w:r>
        <w:rPr>
          <w:szCs w:val="22"/>
        </w:rPr>
        <w:t>– Indian</w:t>
      </w:r>
      <w:r>
        <w:rPr>
          <w:sz w:val="22"/>
        </w:rPr>
        <w:t>.</w:t>
      </w:r>
    </w:p>
    <w:p w:rsidR="007800DE" w:rsidRPr="007800DE" w:rsidRDefault="007800DE" w:rsidP="007800DE">
      <w:pPr>
        <w:spacing w:before="0" w:after="0"/>
        <w:rPr>
          <w:sz w:val="22"/>
        </w:rPr>
      </w:pPr>
    </w:p>
    <w:p w:rsidR="007800DE" w:rsidRDefault="007800DE" w:rsidP="00031F35">
      <w:pPr>
        <w:numPr>
          <w:ilvl w:val="0"/>
          <w:numId w:val="3"/>
        </w:numPr>
        <w:spacing w:before="0" w:after="0"/>
        <w:ind w:left="0" w:firstLine="470"/>
        <w:rPr>
          <w:sz w:val="22"/>
        </w:rPr>
      </w:pPr>
      <w:r>
        <w:rPr>
          <w:b/>
          <w:szCs w:val="22"/>
        </w:rPr>
        <w:t xml:space="preserve">Languages Known </w:t>
      </w:r>
      <w:r>
        <w:rPr>
          <w:b/>
          <w:sz w:val="22"/>
        </w:rPr>
        <w:t xml:space="preserve">– </w:t>
      </w:r>
      <w:r w:rsidRPr="005C2CF1">
        <w:rPr>
          <w:sz w:val="20"/>
        </w:rPr>
        <w:t xml:space="preserve">English, </w:t>
      </w:r>
      <w:proofErr w:type="gramStart"/>
      <w:r w:rsidRPr="005C2CF1">
        <w:rPr>
          <w:sz w:val="20"/>
        </w:rPr>
        <w:t>Hindi</w:t>
      </w:r>
      <w:r w:rsidR="00D92240">
        <w:rPr>
          <w:sz w:val="20"/>
        </w:rPr>
        <w:t xml:space="preserve"> .</w:t>
      </w:r>
      <w:proofErr w:type="gramEnd"/>
    </w:p>
    <w:p w:rsidR="00C11D4B" w:rsidRDefault="00C11D4B" w:rsidP="000369A3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</w:p>
    <w:p w:rsidR="000369A3" w:rsidRDefault="000369A3" w:rsidP="000369A3">
      <w:pPr>
        <w:tabs>
          <w:tab w:val="left" w:pos="2898"/>
          <w:tab w:val="left" w:pos="8838"/>
        </w:tabs>
        <w:spacing w:after="120"/>
        <w:outlineLvl w:val="0"/>
        <w:rPr>
          <w:b/>
          <w:color w:val="000080"/>
          <w:sz w:val="20"/>
        </w:rPr>
      </w:pPr>
      <w:r>
        <w:rPr>
          <w:b/>
          <w:color w:val="000080"/>
          <w:sz w:val="20"/>
        </w:rPr>
        <w:t>Declaration</w:t>
      </w:r>
      <w:r w:rsidRPr="007800DE">
        <w:rPr>
          <w:b/>
          <w:color w:val="000080"/>
          <w:sz w:val="20"/>
        </w:rPr>
        <w:t>:</w:t>
      </w:r>
    </w:p>
    <w:p w:rsidR="000369A3" w:rsidRPr="005C2CF1" w:rsidRDefault="00DB5B1E" w:rsidP="000369A3">
      <w:pPr>
        <w:spacing w:before="0" w:after="0"/>
        <w:rPr>
          <w:sz w:val="20"/>
        </w:rPr>
      </w:pPr>
      <w:r w:rsidRPr="005C2CF1">
        <w:rPr>
          <w:sz w:val="20"/>
        </w:rPr>
        <w:t xml:space="preserve">I hereby declare the </w:t>
      </w:r>
      <w:proofErr w:type="gramStart"/>
      <w:r w:rsidR="000369A3" w:rsidRPr="005C2CF1">
        <w:rPr>
          <w:sz w:val="20"/>
        </w:rPr>
        <w:t>above furnished</w:t>
      </w:r>
      <w:proofErr w:type="gramEnd"/>
      <w:r w:rsidR="000369A3" w:rsidRPr="005C2CF1">
        <w:rPr>
          <w:sz w:val="20"/>
        </w:rPr>
        <w:t xml:space="preserve"> data is true to the best of my knowledge.</w:t>
      </w:r>
    </w:p>
    <w:p w:rsidR="007B2351" w:rsidRDefault="007B2351" w:rsidP="000369A3">
      <w:pPr>
        <w:spacing w:before="0" w:after="0"/>
        <w:rPr>
          <w:sz w:val="20"/>
        </w:rPr>
      </w:pPr>
    </w:p>
    <w:p w:rsidR="007B2351" w:rsidRDefault="00684AD2" w:rsidP="000369A3">
      <w:pPr>
        <w:spacing w:before="0" w:after="0"/>
        <w:rPr>
          <w:sz w:val="20"/>
        </w:rPr>
      </w:pPr>
      <w:r>
        <w:rPr>
          <w:sz w:val="20"/>
        </w:rPr>
        <w:t>Place: Kota</w:t>
      </w:r>
    </w:p>
    <w:p w:rsidR="007B2351" w:rsidRDefault="007B2351" w:rsidP="000369A3">
      <w:pPr>
        <w:spacing w:before="0" w:after="0"/>
        <w:rPr>
          <w:sz w:val="20"/>
        </w:rPr>
      </w:pPr>
    </w:p>
    <w:p w:rsidR="000369A3" w:rsidRPr="005C2CF1" w:rsidRDefault="000369A3" w:rsidP="000369A3">
      <w:pPr>
        <w:spacing w:before="0" w:after="0"/>
        <w:rPr>
          <w:sz w:val="20"/>
        </w:rPr>
      </w:pPr>
      <w:r w:rsidRPr="005C2CF1">
        <w:rPr>
          <w:sz w:val="20"/>
        </w:rPr>
        <w:t xml:space="preserve"> Thank You</w:t>
      </w:r>
    </w:p>
    <w:p w:rsidR="00C11D4B" w:rsidRPr="005C2CF1" w:rsidRDefault="00C11D4B" w:rsidP="000369A3">
      <w:pPr>
        <w:spacing w:before="0" w:after="0"/>
        <w:rPr>
          <w:sz w:val="20"/>
        </w:rPr>
      </w:pPr>
    </w:p>
    <w:p w:rsidR="000369A3" w:rsidRPr="005C2CF1" w:rsidRDefault="00BE4BF3" w:rsidP="000369A3">
      <w:pPr>
        <w:spacing w:before="0"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(</w:t>
      </w:r>
      <w:r w:rsidR="00B32F54">
        <w:rPr>
          <w:sz w:val="20"/>
        </w:rPr>
        <w:t>Sh</w:t>
      </w:r>
      <w:bookmarkStart w:id="0" w:name="_GoBack"/>
      <w:bookmarkEnd w:id="0"/>
      <w:r w:rsidR="00B32F54">
        <w:rPr>
          <w:sz w:val="20"/>
        </w:rPr>
        <w:t>ivam</w:t>
      </w:r>
      <w:r w:rsidR="000C5A0B">
        <w:rPr>
          <w:sz w:val="20"/>
        </w:rPr>
        <w:t xml:space="preserve"> Kalsi</w:t>
      </w:r>
      <w:r w:rsidR="000369A3" w:rsidRPr="005C2CF1">
        <w:rPr>
          <w:sz w:val="20"/>
        </w:rPr>
        <w:t>)</w:t>
      </w:r>
    </w:p>
    <w:sectPr w:rsidR="000369A3" w:rsidRPr="005C2CF1" w:rsidSect="00C11D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770" w:rsidRDefault="00722770">
      <w:r>
        <w:separator/>
      </w:r>
    </w:p>
  </w:endnote>
  <w:endnote w:type="continuationSeparator" w:id="0">
    <w:p w:rsidR="00722770" w:rsidRDefault="0072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font291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04F" w:rsidRDefault="00E30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7C" w:rsidRDefault="00A14365" w:rsidP="00A14365">
    <w:pPr>
      <w:pStyle w:val="Footer"/>
      <w:jc w:val="center"/>
    </w:pPr>
    <w:proofErr w:type="spellStart"/>
    <w:r>
      <w:t>TechM</w:t>
    </w:r>
    <w:proofErr w:type="spellEnd"/>
    <w:r>
      <w:t xml:space="preserve">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04F" w:rsidRDefault="00A14365" w:rsidP="00A14365">
    <w:pPr>
      <w:pStyle w:val="Footer"/>
      <w:jc w:val="center"/>
    </w:pPr>
    <w:proofErr w:type="spellStart"/>
    <w:r>
      <w:t>TechM</w:t>
    </w:r>
    <w:proofErr w:type="spellEnd"/>
    <w: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770" w:rsidRDefault="00722770">
      <w:r>
        <w:separator/>
      </w:r>
    </w:p>
  </w:footnote>
  <w:footnote w:type="continuationSeparator" w:id="0">
    <w:p w:rsidR="00722770" w:rsidRDefault="00722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04F" w:rsidRDefault="00E30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9D" w:rsidRDefault="00E3004F">
    <w:pPr>
      <w:pStyle w:val="Header"/>
    </w:pPr>
    <w:r>
      <w:tab/>
    </w:r>
    <w:r>
      <w:tab/>
    </w:r>
    <w:r w:rsidR="00007C7D">
      <w:t>Phone No</w:t>
    </w:r>
    <w:proofErr w:type="gramStart"/>
    <w:r w:rsidR="00007C7D">
      <w:t>:</w:t>
    </w:r>
    <w:r w:rsidR="00BB3E8D">
      <w:t>91</w:t>
    </w:r>
    <w:proofErr w:type="gramEnd"/>
    <w:r w:rsidR="00BB3E8D">
      <w:t xml:space="preserve">- </w:t>
    </w:r>
    <w:r>
      <w:t>8447700613</w:t>
    </w:r>
  </w:p>
  <w:p w:rsidR="00190B7C" w:rsidRDefault="00DC79C7">
    <w:pPr>
      <w:pStyle w:val="Header"/>
    </w:pPr>
    <w:r>
      <w:tab/>
    </w:r>
    <w:r w:rsidR="00E81389">
      <w:t xml:space="preserve"> </w:t>
    </w:r>
    <w:r w:rsidR="00E3004F">
      <w:tab/>
    </w:r>
    <w:r w:rsidR="00E81389">
      <w:t>Email: shivam</w:t>
    </w:r>
    <w:r w:rsidR="009A25CE">
      <w:t>kalsi</w:t>
    </w:r>
    <w:r w:rsidR="00050B11">
      <w:t>@gmail.com</w:t>
    </w:r>
    <w:r>
      <w:tab/>
    </w:r>
    <w:r w:rsidR="00190B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04F" w:rsidRDefault="00E30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6B046C8"/>
    <w:multiLevelType w:val="hybridMultilevel"/>
    <w:tmpl w:val="3AA081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73382"/>
    <w:multiLevelType w:val="hybridMultilevel"/>
    <w:tmpl w:val="708C2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8654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1B3778"/>
    <w:multiLevelType w:val="hybridMultilevel"/>
    <w:tmpl w:val="6882E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0D47"/>
    <w:multiLevelType w:val="hybridMultilevel"/>
    <w:tmpl w:val="21C28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A7993"/>
    <w:multiLevelType w:val="hybridMultilevel"/>
    <w:tmpl w:val="A0DE07F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24EF2"/>
    <w:multiLevelType w:val="hybridMultilevel"/>
    <w:tmpl w:val="E3E443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103667"/>
    <w:multiLevelType w:val="hybridMultilevel"/>
    <w:tmpl w:val="9462F4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33AD1"/>
    <w:multiLevelType w:val="hybridMultilevel"/>
    <w:tmpl w:val="286045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F317A8"/>
    <w:multiLevelType w:val="hybridMultilevel"/>
    <w:tmpl w:val="AFEC6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D0103"/>
    <w:multiLevelType w:val="hybridMultilevel"/>
    <w:tmpl w:val="08D650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01754F8"/>
    <w:multiLevelType w:val="hybridMultilevel"/>
    <w:tmpl w:val="E82A1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3A7675"/>
    <w:multiLevelType w:val="hybridMultilevel"/>
    <w:tmpl w:val="BA54A56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E2DE2"/>
    <w:multiLevelType w:val="singleLevel"/>
    <w:tmpl w:val="3A5EA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58549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456BA6"/>
    <w:multiLevelType w:val="hybridMultilevel"/>
    <w:tmpl w:val="7568B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F123D"/>
    <w:multiLevelType w:val="hybridMultilevel"/>
    <w:tmpl w:val="B48285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95FFA"/>
    <w:multiLevelType w:val="hybridMultilevel"/>
    <w:tmpl w:val="9AAE7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8"/>
  </w:num>
  <w:num w:numId="4">
    <w:abstractNumId w:val="17"/>
  </w:num>
  <w:num w:numId="5">
    <w:abstractNumId w:val="11"/>
  </w:num>
  <w:num w:numId="6">
    <w:abstractNumId w:val="21"/>
  </w:num>
  <w:num w:numId="7">
    <w:abstractNumId w:val="2"/>
  </w:num>
  <w:num w:numId="8">
    <w:abstractNumId w:val="7"/>
  </w:num>
  <w:num w:numId="9">
    <w:abstractNumId w:val="13"/>
  </w:num>
  <w:num w:numId="10">
    <w:abstractNumId w:val="19"/>
  </w:num>
  <w:num w:numId="11">
    <w:abstractNumId w:val="8"/>
  </w:num>
  <w:num w:numId="12">
    <w:abstractNumId w:val="4"/>
  </w:num>
  <w:num w:numId="13">
    <w:abstractNumId w:val="9"/>
  </w:num>
  <w:num w:numId="14">
    <w:abstractNumId w:val="16"/>
  </w:num>
  <w:num w:numId="15">
    <w:abstractNumId w:val="5"/>
  </w:num>
  <w:num w:numId="16">
    <w:abstractNumId w:val="15"/>
  </w:num>
  <w:num w:numId="17">
    <w:abstractNumId w:val="14"/>
  </w:num>
  <w:num w:numId="18">
    <w:abstractNumId w:val="10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EE6"/>
    <w:rsid w:val="000037DA"/>
    <w:rsid w:val="00007C7D"/>
    <w:rsid w:val="00010332"/>
    <w:rsid w:val="00012654"/>
    <w:rsid w:val="000200AA"/>
    <w:rsid w:val="00021146"/>
    <w:rsid w:val="00021289"/>
    <w:rsid w:val="00031F35"/>
    <w:rsid w:val="000355AB"/>
    <w:rsid w:val="000369A3"/>
    <w:rsid w:val="000422CD"/>
    <w:rsid w:val="00042B4A"/>
    <w:rsid w:val="000448DD"/>
    <w:rsid w:val="00046565"/>
    <w:rsid w:val="00050B11"/>
    <w:rsid w:val="00057695"/>
    <w:rsid w:val="00065744"/>
    <w:rsid w:val="000659A8"/>
    <w:rsid w:val="00072B55"/>
    <w:rsid w:val="00077397"/>
    <w:rsid w:val="000820B1"/>
    <w:rsid w:val="00084AFF"/>
    <w:rsid w:val="00084E95"/>
    <w:rsid w:val="00090025"/>
    <w:rsid w:val="0009430F"/>
    <w:rsid w:val="000950BE"/>
    <w:rsid w:val="000952A7"/>
    <w:rsid w:val="000A65D8"/>
    <w:rsid w:val="000B0F40"/>
    <w:rsid w:val="000B5ED3"/>
    <w:rsid w:val="000C1283"/>
    <w:rsid w:val="000C17B5"/>
    <w:rsid w:val="000C59D7"/>
    <w:rsid w:val="000C5A0B"/>
    <w:rsid w:val="000C604D"/>
    <w:rsid w:val="000D5920"/>
    <w:rsid w:val="000E6835"/>
    <w:rsid w:val="000E6917"/>
    <w:rsid w:val="00102895"/>
    <w:rsid w:val="00110234"/>
    <w:rsid w:val="00110FD4"/>
    <w:rsid w:val="0012452F"/>
    <w:rsid w:val="00125E98"/>
    <w:rsid w:val="00131013"/>
    <w:rsid w:val="00134F44"/>
    <w:rsid w:val="00136EAA"/>
    <w:rsid w:val="00142629"/>
    <w:rsid w:val="00150513"/>
    <w:rsid w:val="00152F2B"/>
    <w:rsid w:val="00170136"/>
    <w:rsid w:val="00182385"/>
    <w:rsid w:val="00185211"/>
    <w:rsid w:val="001867EF"/>
    <w:rsid w:val="001875E8"/>
    <w:rsid w:val="00187CD2"/>
    <w:rsid w:val="00190B7C"/>
    <w:rsid w:val="001964E3"/>
    <w:rsid w:val="001A1EDB"/>
    <w:rsid w:val="001A2FED"/>
    <w:rsid w:val="001A3546"/>
    <w:rsid w:val="001A48DE"/>
    <w:rsid w:val="001B4269"/>
    <w:rsid w:val="001B5EF5"/>
    <w:rsid w:val="001C068D"/>
    <w:rsid w:val="001C129C"/>
    <w:rsid w:val="001C436B"/>
    <w:rsid w:val="001C5904"/>
    <w:rsid w:val="001C6AC0"/>
    <w:rsid w:val="001D29D4"/>
    <w:rsid w:val="001E03F6"/>
    <w:rsid w:val="001E2B4D"/>
    <w:rsid w:val="001E3FB3"/>
    <w:rsid w:val="001E4F6A"/>
    <w:rsid w:val="001E51B9"/>
    <w:rsid w:val="001F2E4F"/>
    <w:rsid w:val="001F68DA"/>
    <w:rsid w:val="001F6C54"/>
    <w:rsid w:val="001F77FE"/>
    <w:rsid w:val="001F7B52"/>
    <w:rsid w:val="002234F6"/>
    <w:rsid w:val="00223B2A"/>
    <w:rsid w:val="002273C9"/>
    <w:rsid w:val="002343BA"/>
    <w:rsid w:val="0023763A"/>
    <w:rsid w:val="00240F11"/>
    <w:rsid w:val="002476B5"/>
    <w:rsid w:val="00247994"/>
    <w:rsid w:val="0025684A"/>
    <w:rsid w:val="00257706"/>
    <w:rsid w:val="0026228B"/>
    <w:rsid w:val="002759D0"/>
    <w:rsid w:val="0027637A"/>
    <w:rsid w:val="00276846"/>
    <w:rsid w:val="002933A4"/>
    <w:rsid w:val="00297859"/>
    <w:rsid w:val="002A4F77"/>
    <w:rsid w:val="002C1954"/>
    <w:rsid w:val="002C62B4"/>
    <w:rsid w:val="002D2D6D"/>
    <w:rsid w:val="002E5C28"/>
    <w:rsid w:val="002F0528"/>
    <w:rsid w:val="002F1372"/>
    <w:rsid w:val="002F5186"/>
    <w:rsid w:val="002F7FBE"/>
    <w:rsid w:val="00300474"/>
    <w:rsid w:val="003047C7"/>
    <w:rsid w:val="00305214"/>
    <w:rsid w:val="003070DA"/>
    <w:rsid w:val="00312321"/>
    <w:rsid w:val="00316650"/>
    <w:rsid w:val="00321A8B"/>
    <w:rsid w:val="003348D7"/>
    <w:rsid w:val="003378AF"/>
    <w:rsid w:val="0034173B"/>
    <w:rsid w:val="00346BC3"/>
    <w:rsid w:val="003472CA"/>
    <w:rsid w:val="003566E3"/>
    <w:rsid w:val="0035674C"/>
    <w:rsid w:val="0036088E"/>
    <w:rsid w:val="00366ECF"/>
    <w:rsid w:val="003701E9"/>
    <w:rsid w:val="00375FC7"/>
    <w:rsid w:val="00377D1C"/>
    <w:rsid w:val="00377E4B"/>
    <w:rsid w:val="00386095"/>
    <w:rsid w:val="00387153"/>
    <w:rsid w:val="00394E6C"/>
    <w:rsid w:val="003A2D9E"/>
    <w:rsid w:val="003B12A3"/>
    <w:rsid w:val="003B5459"/>
    <w:rsid w:val="003E60ED"/>
    <w:rsid w:val="00401545"/>
    <w:rsid w:val="0040726C"/>
    <w:rsid w:val="00411DBB"/>
    <w:rsid w:val="00412CDC"/>
    <w:rsid w:val="00417B1C"/>
    <w:rsid w:val="0042090B"/>
    <w:rsid w:val="00426598"/>
    <w:rsid w:val="004311CF"/>
    <w:rsid w:val="0044140C"/>
    <w:rsid w:val="00442EDD"/>
    <w:rsid w:val="0044455A"/>
    <w:rsid w:val="0044487C"/>
    <w:rsid w:val="00447A9D"/>
    <w:rsid w:val="004545D2"/>
    <w:rsid w:val="00456426"/>
    <w:rsid w:val="0046243B"/>
    <w:rsid w:val="00463CCF"/>
    <w:rsid w:val="0047030E"/>
    <w:rsid w:val="004720DD"/>
    <w:rsid w:val="0048062F"/>
    <w:rsid w:val="00481777"/>
    <w:rsid w:val="0048607A"/>
    <w:rsid w:val="00492195"/>
    <w:rsid w:val="004965E3"/>
    <w:rsid w:val="00497597"/>
    <w:rsid w:val="004B00FE"/>
    <w:rsid w:val="004B2225"/>
    <w:rsid w:val="004B2E61"/>
    <w:rsid w:val="004B3AA5"/>
    <w:rsid w:val="004B702E"/>
    <w:rsid w:val="004C37AE"/>
    <w:rsid w:val="004D064C"/>
    <w:rsid w:val="004D29DD"/>
    <w:rsid w:val="004E6E6C"/>
    <w:rsid w:val="004F4137"/>
    <w:rsid w:val="004F799D"/>
    <w:rsid w:val="005048FF"/>
    <w:rsid w:val="00511796"/>
    <w:rsid w:val="0052390B"/>
    <w:rsid w:val="005258A7"/>
    <w:rsid w:val="00535690"/>
    <w:rsid w:val="00536F76"/>
    <w:rsid w:val="00540367"/>
    <w:rsid w:val="00540A1F"/>
    <w:rsid w:val="00541498"/>
    <w:rsid w:val="005466AF"/>
    <w:rsid w:val="00554C5A"/>
    <w:rsid w:val="0055740D"/>
    <w:rsid w:val="005646A9"/>
    <w:rsid w:val="00564AE7"/>
    <w:rsid w:val="00564D21"/>
    <w:rsid w:val="00566A1D"/>
    <w:rsid w:val="005714DF"/>
    <w:rsid w:val="005845A1"/>
    <w:rsid w:val="005847BF"/>
    <w:rsid w:val="00586047"/>
    <w:rsid w:val="005A6CBE"/>
    <w:rsid w:val="005B3B31"/>
    <w:rsid w:val="005B6EFA"/>
    <w:rsid w:val="005C2CF1"/>
    <w:rsid w:val="005D36AB"/>
    <w:rsid w:val="005E1C3A"/>
    <w:rsid w:val="005E3366"/>
    <w:rsid w:val="005E38A3"/>
    <w:rsid w:val="00607F74"/>
    <w:rsid w:val="00610D26"/>
    <w:rsid w:val="00622F7B"/>
    <w:rsid w:val="00640F56"/>
    <w:rsid w:val="00644561"/>
    <w:rsid w:val="00651037"/>
    <w:rsid w:val="00651D50"/>
    <w:rsid w:val="006520F2"/>
    <w:rsid w:val="00652473"/>
    <w:rsid w:val="0065642E"/>
    <w:rsid w:val="00663C7B"/>
    <w:rsid w:val="00666F8B"/>
    <w:rsid w:val="00672328"/>
    <w:rsid w:val="00684AD2"/>
    <w:rsid w:val="00687E23"/>
    <w:rsid w:val="00690F4B"/>
    <w:rsid w:val="00695262"/>
    <w:rsid w:val="006A16DB"/>
    <w:rsid w:val="006A330D"/>
    <w:rsid w:val="006A6236"/>
    <w:rsid w:val="006B4B8E"/>
    <w:rsid w:val="006B6434"/>
    <w:rsid w:val="006C0685"/>
    <w:rsid w:val="006C1B29"/>
    <w:rsid w:val="006C2B6E"/>
    <w:rsid w:val="006C47EE"/>
    <w:rsid w:val="006C6525"/>
    <w:rsid w:val="006D0334"/>
    <w:rsid w:val="006E48DF"/>
    <w:rsid w:val="006E4A2D"/>
    <w:rsid w:val="006E4A66"/>
    <w:rsid w:val="006E7286"/>
    <w:rsid w:val="006F2215"/>
    <w:rsid w:val="00702532"/>
    <w:rsid w:val="007034ED"/>
    <w:rsid w:val="00707547"/>
    <w:rsid w:val="00707D7E"/>
    <w:rsid w:val="0071021A"/>
    <w:rsid w:val="00710EED"/>
    <w:rsid w:val="0071342F"/>
    <w:rsid w:val="00713711"/>
    <w:rsid w:val="0072188E"/>
    <w:rsid w:val="00722770"/>
    <w:rsid w:val="00732549"/>
    <w:rsid w:val="00733265"/>
    <w:rsid w:val="007347BC"/>
    <w:rsid w:val="00734D24"/>
    <w:rsid w:val="007512B5"/>
    <w:rsid w:val="00754DE3"/>
    <w:rsid w:val="007611E2"/>
    <w:rsid w:val="00767B74"/>
    <w:rsid w:val="007800DE"/>
    <w:rsid w:val="00784C1C"/>
    <w:rsid w:val="00785982"/>
    <w:rsid w:val="007860B2"/>
    <w:rsid w:val="00786555"/>
    <w:rsid w:val="007902CF"/>
    <w:rsid w:val="007916E2"/>
    <w:rsid w:val="007A08BE"/>
    <w:rsid w:val="007B2351"/>
    <w:rsid w:val="007B618C"/>
    <w:rsid w:val="007B7783"/>
    <w:rsid w:val="007C1DFA"/>
    <w:rsid w:val="007C2F11"/>
    <w:rsid w:val="007C39C2"/>
    <w:rsid w:val="007C55CA"/>
    <w:rsid w:val="007C5B18"/>
    <w:rsid w:val="007D392A"/>
    <w:rsid w:val="007D4B63"/>
    <w:rsid w:val="007D57EC"/>
    <w:rsid w:val="007D6A63"/>
    <w:rsid w:val="007D7A8E"/>
    <w:rsid w:val="007E616B"/>
    <w:rsid w:val="007F0EB7"/>
    <w:rsid w:val="0080553E"/>
    <w:rsid w:val="00810D20"/>
    <w:rsid w:val="0081695D"/>
    <w:rsid w:val="0082114F"/>
    <w:rsid w:val="00824F1D"/>
    <w:rsid w:val="00834AE3"/>
    <w:rsid w:val="00841B55"/>
    <w:rsid w:val="00846DAB"/>
    <w:rsid w:val="00852724"/>
    <w:rsid w:val="00853E53"/>
    <w:rsid w:val="00854BFC"/>
    <w:rsid w:val="00857F80"/>
    <w:rsid w:val="00870999"/>
    <w:rsid w:val="00872314"/>
    <w:rsid w:val="00876D3A"/>
    <w:rsid w:val="00882657"/>
    <w:rsid w:val="0088265B"/>
    <w:rsid w:val="00883012"/>
    <w:rsid w:val="008852E1"/>
    <w:rsid w:val="008874C3"/>
    <w:rsid w:val="0089029F"/>
    <w:rsid w:val="008937E5"/>
    <w:rsid w:val="008A13C6"/>
    <w:rsid w:val="008A34DE"/>
    <w:rsid w:val="008B20E3"/>
    <w:rsid w:val="008B3D01"/>
    <w:rsid w:val="008B500E"/>
    <w:rsid w:val="008C69D9"/>
    <w:rsid w:val="008D5FA0"/>
    <w:rsid w:val="008D6378"/>
    <w:rsid w:val="008E4152"/>
    <w:rsid w:val="008E6C80"/>
    <w:rsid w:val="008F58A4"/>
    <w:rsid w:val="008F5B64"/>
    <w:rsid w:val="00913912"/>
    <w:rsid w:val="00913E17"/>
    <w:rsid w:val="0091514C"/>
    <w:rsid w:val="00915B66"/>
    <w:rsid w:val="00916E73"/>
    <w:rsid w:val="00921E12"/>
    <w:rsid w:val="00926114"/>
    <w:rsid w:val="00930131"/>
    <w:rsid w:val="00933279"/>
    <w:rsid w:val="0093405B"/>
    <w:rsid w:val="00944016"/>
    <w:rsid w:val="00954614"/>
    <w:rsid w:val="009600AF"/>
    <w:rsid w:val="009662DE"/>
    <w:rsid w:val="0098166A"/>
    <w:rsid w:val="00990528"/>
    <w:rsid w:val="009A25CE"/>
    <w:rsid w:val="009A5F58"/>
    <w:rsid w:val="009A6F04"/>
    <w:rsid w:val="009A7300"/>
    <w:rsid w:val="009B1B9F"/>
    <w:rsid w:val="009B2CEF"/>
    <w:rsid w:val="009B7101"/>
    <w:rsid w:val="009C1AF8"/>
    <w:rsid w:val="009C6557"/>
    <w:rsid w:val="009C7AC1"/>
    <w:rsid w:val="009D2942"/>
    <w:rsid w:val="009D3140"/>
    <w:rsid w:val="009D44A5"/>
    <w:rsid w:val="009D5E0A"/>
    <w:rsid w:val="009F03CA"/>
    <w:rsid w:val="009F0C20"/>
    <w:rsid w:val="009F0E9E"/>
    <w:rsid w:val="009F38E6"/>
    <w:rsid w:val="009F73A7"/>
    <w:rsid w:val="00A014C4"/>
    <w:rsid w:val="00A01659"/>
    <w:rsid w:val="00A06456"/>
    <w:rsid w:val="00A14365"/>
    <w:rsid w:val="00A15BAA"/>
    <w:rsid w:val="00A16291"/>
    <w:rsid w:val="00A34D63"/>
    <w:rsid w:val="00A505B2"/>
    <w:rsid w:val="00A516BC"/>
    <w:rsid w:val="00A53624"/>
    <w:rsid w:val="00A55514"/>
    <w:rsid w:val="00A56E0A"/>
    <w:rsid w:val="00A6450A"/>
    <w:rsid w:val="00A659A3"/>
    <w:rsid w:val="00A6729C"/>
    <w:rsid w:val="00A67510"/>
    <w:rsid w:val="00A67DF3"/>
    <w:rsid w:val="00A770D0"/>
    <w:rsid w:val="00A7770E"/>
    <w:rsid w:val="00A82E2C"/>
    <w:rsid w:val="00A90D85"/>
    <w:rsid w:val="00A95FB0"/>
    <w:rsid w:val="00AB5F2C"/>
    <w:rsid w:val="00AB6B1C"/>
    <w:rsid w:val="00AC0D7C"/>
    <w:rsid w:val="00AC5BBA"/>
    <w:rsid w:val="00AD34D7"/>
    <w:rsid w:val="00AE1808"/>
    <w:rsid w:val="00AE418C"/>
    <w:rsid w:val="00AE467C"/>
    <w:rsid w:val="00AE6713"/>
    <w:rsid w:val="00AE72B7"/>
    <w:rsid w:val="00AE774A"/>
    <w:rsid w:val="00AF32D9"/>
    <w:rsid w:val="00B01861"/>
    <w:rsid w:val="00B01D09"/>
    <w:rsid w:val="00B0515D"/>
    <w:rsid w:val="00B05306"/>
    <w:rsid w:val="00B12339"/>
    <w:rsid w:val="00B12C97"/>
    <w:rsid w:val="00B17BF7"/>
    <w:rsid w:val="00B17E6C"/>
    <w:rsid w:val="00B27F32"/>
    <w:rsid w:val="00B31C5D"/>
    <w:rsid w:val="00B321FC"/>
    <w:rsid w:val="00B32F54"/>
    <w:rsid w:val="00B61765"/>
    <w:rsid w:val="00B657E2"/>
    <w:rsid w:val="00B67CF6"/>
    <w:rsid w:val="00B769DF"/>
    <w:rsid w:val="00B775DF"/>
    <w:rsid w:val="00B83999"/>
    <w:rsid w:val="00B84997"/>
    <w:rsid w:val="00B9460C"/>
    <w:rsid w:val="00B9788B"/>
    <w:rsid w:val="00BA321D"/>
    <w:rsid w:val="00BA3B94"/>
    <w:rsid w:val="00BB0036"/>
    <w:rsid w:val="00BB130A"/>
    <w:rsid w:val="00BB3E8D"/>
    <w:rsid w:val="00BB6F07"/>
    <w:rsid w:val="00BC05BF"/>
    <w:rsid w:val="00BC175E"/>
    <w:rsid w:val="00BD024C"/>
    <w:rsid w:val="00BD3662"/>
    <w:rsid w:val="00BD4FE1"/>
    <w:rsid w:val="00BD5717"/>
    <w:rsid w:val="00BE0981"/>
    <w:rsid w:val="00BE1D6B"/>
    <w:rsid w:val="00BE1FD1"/>
    <w:rsid w:val="00BE4BF3"/>
    <w:rsid w:val="00BE5374"/>
    <w:rsid w:val="00BE5668"/>
    <w:rsid w:val="00C030A0"/>
    <w:rsid w:val="00C07470"/>
    <w:rsid w:val="00C119E0"/>
    <w:rsid w:val="00C11D4B"/>
    <w:rsid w:val="00C14274"/>
    <w:rsid w:val="00C154F6"/>
    <w:rsid w:val="00C24BF5"/>
    <w:rsid w:val="00C27BDA"/>
    <w:rsid w:val="00C32703"/>
    <w:rsid w:val="00C35FE2"/>
    <w:rsid w:val="00C373E6"/>
    <w:rsid w:val="00C3754E"/>
    <w:rsid w:val="00C409CD"/>
    <w:rsid w:val="00C51308"/>
    <w:rsid w:val="00C52314"/>
    <w:rsid w:val="00C57D16"/>
    <w:rsid w:val="00C61F87"/>
    <w:rsid w:val="00C64A6F"/>
    <w:rsid w:val="00C86FBD"/>
    <w:rsid w:val="00C90D11"/>
    <w:rsid w:val="00C94CC4"/>
    <w:rsid w:val="00C94E0F"/>
    <w:rsid w:val="00C96FA9"/>
    <w:rsid w:val="00CA48CE"/>
    <w:rsid w:val="00CB0EE6"/>
    <w:rsid w:val="00CB2BF5"/>
    <w:rsid w:val="00CC1A68"/>
    <w:rsid w:val="00CC2078"/>
    <w:rsid w:val="00CD1F61"/>
    <w:rsid w:val="00CE0495"/>
    <w:rsid w:val="00CF6446"/>
    <w:rsid w:val="00CF690E"/>
    <w:rsid w:val="00CF6D56"/>
    <w:rsid w:val="00D00CC5"/>
    <w:rsid w:val="00D05BA0"/>
    <w:rsid w:val="00D13725"/>
    <w:rsid w:val="00D1751B"/>
    <w:rsid w:val="00D17B29"/>
    <w:rsid w:val="00D21084"/>
    <w:rsid w:val="00D223B9"/>
    <w:rsid w:val="00D22EBD"/>
    <w:rsid w:val="00D2319E"/>
    <w:rsid w:val="00D25753"/>
    <w:rsid w:val="00D25D1D"/>
    <w:rsid w:val="00D4142D"/>
    <w:rsid w:val="00D4590A"/>
    <w:rsid w:val="00D45DAB"/>
    <w:rsid w:val="00D46872"/>
    <w:rsid w:val="00D6074B"/>
    <w:rsid w:val="00D60CB5"/>
    <w:rsid w:val="00D60E53"/>
    <w:rsid w:val="00D6283D"/>
    <w:rsid w:val="00D6317C"/>
    <w:rsid w:val="00D63223"/>
    <w:rsid w:val="00D65BF7"/>
    <w:rsid w:val="00D73F8F"/>
    <w:rsid w:val="00D77282"/>
    <w:rsid w:val="00D914F5"/>
    <w:rsid w:val="00D91752"/>
    <w:rsid w:val="00D92240"/>
    <w:rsid w:val="00D945AB"/>
    <w:rsid w:val="00D95002"/>
    <w:rsid w:val="00D96586"/>
    <w:rsid w:val="00DA2BDC"/>
    <w:rsid w:val="00DA6BBC"/>
    <w:rsid w:val="00DB41E2"/>
    <w:rsid w:val="00DB452A"/>
    <w:rsid w:val="00DB5B1E"/>
    <w:rsid w:val="00DC1386"/>
    <w:rsid w:val="00DC1D3C"/>
    <w:rsid w:val="00DC2416"/>
    <w:rsid w:val="00DC3B62"/>
    <w:rsid w:val="00DC79C7"/>
    <w:rsid w:val="00DC7DD9"/>
    <w:rsid w:val="00DD06A4"/>
    <w:rsid w:val="00DD0AB4"/>
    <w:rsid w:val="00DD3015"/>
    <w:rsid w:val="00DE0B87"/>
    <w:rsid w:val="00DE43A0"/>
    <w:rsid w:val="00DE48EF"/>
    <w:rsid w:val="00DE4952"/>
    <w:rsid w:val="00DE7710"/>
    <w:rsid w:val="00DF007B"/>
    <w:rsid w:val="00DF414F"/>
    <w:rsid w:val="00DF4295"/>
    <w:rsid w:val="00E106BD"/>
    <w:rsid w:val="00E10AE7"/>
    <w:rsid w:val="00E15526"/>
    <w:rsid w:val="00E15DD3"/>
    <w:rsid w:val="00E17952"/>
    <w:rsid w:val="00E3004F"/>
    <w:rsid w:val="00E3151B"/>
    <w:rsid w:val="00E34C6D"/>
    <w:rsid w:val="00E40153"/>
    <w:rsid w:val="00E4315C"/>
    <w:rsid w:val="00E44BB9"/>
    <w:rsid w:val="00E44E27"/>
    <w:rsid w:val="00E50F62"/>
    <w:rsid w:val="00E518AF"/>
    <w:rsid w:val="00E66ECA"/>
    <w:rsid w:val="00E727C9"/>
    <w:rsid w:val="00E76DA0"/>
    <w:rsid w:val="00E76E05"/>
    <w:rsid w:val="00E81389"/>
    <w:rsid w:val="00E82860"/>
    <w:rsid w:val="00E835F4"/>
    <w:rsid w:val="00E845A3"/>
    <w:rsid w:val="00E86B59"/>
    <w:rsid w:val="00E96F71"/>
    <w:rsid w:val="00EA1F05"/>
    <w:rsid w:val="00EA285C"/>
    <w:rsid w:val="00EA6311"/>
    <w:rsid w:val="00EB0F3C"/>
    <w:rsid w:val="00EB27F5"/>
    <w:rsid w:val="00ED6879"/>
    <w:rsid w:val="00ED6AFB"/>
    <w:rsid w:val="00EE28B9"/>
    <w:rsid w:val="00EE3D28"/>
    <w:rsid w:val="00EF2A75"/>
    <w:rsid w:val="00EF3430"/>
    <w:rsid w:val="00F1722C"/>
    <w:rsid w:val="00F17FA0"/>
    <w:rsid w:val="00F26056"/>
    <w:rsid w:val="00F470E6"/>
    <w:rsid w:val="00F47239"/>
    <w:rsid w:val="00F56D6E"/>
    <w:rsid w:val="00F647F2"/>
    <w:rsid w:val="00F65A01"/>
    <w:rsid w:val="00F80EE4"/>
    <w:rsid w:val="00F853C4"/>
    <w:rsid w:val="00F85B08"/>
    <w:rsid w:val="00F86E3A"/>
    <w:rsid w:val="00F91FEE"/>
    <w:rsid w:val="00F96C4B"/>
    <w:rsid w:val="00FA3043"/>
    <w:rsid w:val="00FA42E0"/>
    <w:rsid w:val="00FA6B3D"/>
    <w:rsid w:val="00FB3B03"/>
    <w:rsid w:val="00FB5FC3"/>
    <w:rsid w:val="00FB60B3"/>
    <w:rsid w:val="00FB63E5"/>
    <w:rsid w:val="00FC0C27"/>
    <w:rsid w:val="00FC237F"/>
    <w:rsid w:val="00FC51AF"/>
    <w:rsid w:val="00FE68DC"/>
    <w:rsid w:val="00FF0FA3"/>
    <w:rsid w:val="00FF264F"/>
    <w:rsid w:val="00FF3BDD"/>
    <w:rsid w:val="00FF6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F9C4E4B"/>
  <w15:docId w15:val="{7F051C54-51B9-450D-94E6-2B8814B6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A63"/>
    <w:pPr>
      <w:spacing w:before="40" w:after="40"/>
    </w:pPr>
    <w:rPr>
      <w:rFonts w:ascii="Arial" w:hAnsi="Arial"/>
      <w:sz w:val="18"/>
      <w:lang w:val="en-GB"/>
    </w:rPr>
  </w:style>
  <w:style w:type="paragraph" w:styleId="Heading1">
    <w:name w:val="heading 1"/>
    <w:basedOn w:val="Normal"/>
    <w:next w:val="Normal"/>
    <w:qFormat/>
    <w:rsid w:val="007D6A63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D6A6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D6A63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7D6A63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paragraph" w:styleId="Heading5">
    <w:name w:val="heading 5"/>
    <w:basedOn w:val="Normal"/>
    <w:next w:val="Normal"/>
    <w:qFormat/>
    <w:rsid w:val="007D6A63"/>
    <w:pPr>
      <w:keepNext/>
      <w:tabs>
        <w:tab w:val="left" w:pos="2898"/>
        <w:tab w:val="left" w:pos="8838"/>
      </w:tabs>
      <w:spacing w:after="120"/>
      <w:outlineLvl w:val="4"/>
    </w:pPr>
    <w:rPr>
      <w:b/>
      <w:color w:val="000080"/>
      <w:sz w:val="20"/>
    </w:rPr>
  </w:style>
  <w:style w:type="paragraph" w:styleId="Heading7">
    <w:name w:val="heading 7"/>
    <w:basedOn w:val="Normal"/>
    <w:next w:val="Normal"/>
    <w:qFormat/>
    <w:rsid w:val="003701E9"/>
    <w:pPr>
      <w:keepNext/>
      <w:spacing w:before="0" w:after="0"/>
      <w:outlineLvl w:val="6"/>
    </w:pPr>
    <w:rPr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6A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D6A6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D6A63"/>
    <w:rPr>
      <w:color w:val="0000FF"/>
      <w:u w:val="single"/>
    </w:rPr>
  </w:style>
  <w:style w:type="paragraph" w:styleId="BodyText">
    <w:name w:val="Body Text"/>
    <w:basedOn w:val="Normal"/>
    <w:rsid w:val="007D6A63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7D6A63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styleId="BodyTextIndent2">
    <w:name w:val="Body Text Indent 2"/>
    <w:basedOn w:val="Normal"/>
    <w:rsid w:val="007D6A63"/>
    <w:pPr>
      <w:spacing w:before="0" w:after="0"/>
      <w:ind w:left="720" w:hanging="720"/>
      <w:jc w:val="both"/>
    </w:pPr>
    <w:rPr>
      <w:rFonts w:ascii="Verdana" w:hAnsi="Verdana"/>
      <w:sz w:val="22"/>
      <w:lang w:val="en-US"/>
    </w:rPr>
  </w:style>
  <w:style w:type="paragraph" w:styleId="BodyTextIndent">
    <w:name w:val="Body Text Indent"/>
    <w:basedOn w:val="Normal"/>
    <w:rsid w:val="007D6A63"/>
    <w:pPr>
      <w:spacing w:after="120"/>
      <w:ind w:left="360"/>
    </w:pPr>
  </w:style>
  <w:style w:type="paragraph" w:customStyle="1" w:styleId="Title1">
    <w:name w:val="Title1"/>
    <w:basedOn w:val="Normal"/>
    <w:rsid w:val="007D6A6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spacing w:before="0" w:after="0"/>
    </w:pPr>
    <w:rPr>
      <w:rFonts w:ascii="Times New Roman" w:hAnsi="Times New Roman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7D6A63"/>
    <w:pPr>
      <w:autoSpaceDE w:val="0"/>
      <w:autoSpaceDN w:val="0"/>
      <w:spacing w:before="0" w:after="0"/>
      <w:jc w:val="center"/>
    </w:pPr>
    <w:rPr>
      <w:rFonts w:cs="Arial"/>
      <w:b/>
      <w:bCs/>
      <w:sz w:val="24"/>
      <w:szCs w:val="24"/>
      <w:u w:val="single"/>
    </w:rPr>
  </w:style>
  <w:style w:type="table" w:styleId="TableGrid">
    <w:name w:val="Table Grid"/>
    <w:basedOn w:val="TableNormal"/>
    <w:rsid w:val="00110FD4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E96F71"/>
    <w:pPr>
      <w:numPr>
        <w:numId w:val="4"/>
      </w:numPr>
      <w:tabs>
        <w:tab w:val="clear" w:pos="360"/>
        <w:tab w:val="num" w:pos="720"/>
      </w:tabs>
      <w:spacing w:before="0" w:after="0"/>
      <w:ind w:left="720"/>
    </w:pPr>
    <w:rPr>
      <w:rFonts w:ascii="Times New Roman" w:hAnsi="Times New Roman" w:cs="Arial"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semiHidden/>
    <w:rsid w:val="003A2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A2D9E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E50F62"/>
    <w:rPr>
      <w:rFonts w:ascii="Arial" w:hAnsi="Arial"/>
      <w:sz w:val="18"/>
      <w:lang w:val="en-GB"/>
    </w:rPr>
  </w:style>
  <w:style w:type="paragraph" w:styleId="Subtitle">
    <w:name w:val="Subtitle"/>
    <w:basedOn w:val="Normal"/>
    <w:link w:val="SubtitleChar"/>
    <w:qFormat/>
    <w:rsid w:val="00E40153"/>
    <w:pPr>
      <w:pBdr>
        <w:bottom w:val="single" w:sz="12" w:space="1" w:color="auto"/>
      </w:pBdr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character" w:customStyle="1" w:styleId="SubtitleChar">
    <w:name w:val="Subtitle Char"/>
    <w:basedOn w:val="DefaultParagraphFont"/>
    <w:link w:val="Subtitle"/>
    <w:rsid w:val="00E40153"/>
    <w:rPr>
      <w:b/>
      <w:sz w:val="24"/>
    </w:rPr>
  </w:style>
  <w:style w:type="paragraph" w:styleId="PlainText">
    <w:name w:val="Plain Text"/>
    <w:basedOn w:val="Normal"/>
    <w:link w:val="PlainTextChar"/>
    <w:rsid w:val="00651037"/>
    <w:pPr>
      <w:spacing w:before="0" w:after="0"/>
    </w:pPr>
    <w:rPr>
      <w:rFonts w:ascii="Courier New" w:hAnsi="Courier New" w:cs="Courier New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51037"/>
    <w:rPr>
      <w:rFonts w:ascii="Courier New" w:hAnsi="Courier New" w:cs="Courier New"/>
    </w:rPr>
  </w:style>
  <w:style w:type="paragraph" w:customStyle="1" w:styleId="ProjectName">
    <w:name w:val="Project Name"/>
    <w:rsid w:val="000659A8"/>
    <w:pPr>
      <w:widowControl w:val="0"/>
      <w:suppressAutoHyphens/>
      <w:spacing w:after="200" w:line="276" w:lineRule="auto"/>
    </w:pPr>
    <w:rPr>
      <w:rFonts w:ascii="Calibri" w:eastAsia="DejaVu Sans" w:hAnsi="Calibri" w:cs="font291"/>
      <w:bCs/>
      <w:kern w:val="1"/>
      <w:sz w:val="22"/>
      <w:szCs w:val="22"/>
      <w:u w:val="single"/>
      <w:lang w:eastAsia="ar-SA"/>
    </w:rPr>
  </w:style>
  <w:style w:type="paragraph" w:styleId="BalloonText">
    <w:name w:val="Balloon Text"/>
    <w:basedOn w:val="Normal"/>
    <w:link w:val="BalloonTextChar"/>
    <w:semiHidden/>
    <w:rsid w:val="000659A8"/>
    <w:pPr>
      <w:spacing w:before="0" w:after="0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0659A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659A8"/>
    <w:pPr>
      <w:spacing w:before="0" w:after="0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A6CB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A6CBE"/>
    <w:rPr>
      <w:rFonts w:ascii="Arial" w:hAnsi="Arial"/>
      <w:sz w:val="18"/>
      <w:lang w:val="en-GB" w:eastAsia="en-US"/>
    </w:rPr>
  </w:style>
  <w:style w:type="paragraph" w:customStyle="1" w:styleId="ProjectDetails">
    <w:name w:val="Project Details"/>
    <w:rsid w:val="005A6CBE"/>
    <w:pPr>
      <w:widowControl w:val="0"/>
      <w:suppressAutoHyphens/>
      <w:spacing w:after="200" w:line="276" w:lineRule="auto"/>
    </w:pPr>
    <w:rPr>
      <w:rFonts w:ascii="Calibri" w:eastAsia="DejaVu Sans" w:hAnsi="Calibri" w:cs="font291"/>
      <w:b/>
      <w:kern w:val="1"/>
      <w:sz w:val="22"/>
      <w:szCs w:val="22"/>
      <w:lang w:eastAsia="ar-SA"/>
    </w:rPr>
  </w:style>
  <w:style w:type="paragraph" w:customStyle="1" w:styleId="SoftwareUsed">
    <w:name w:val="Software Used"/>
    <w:rsid w:val="002A4F77"/>
    <w:pPr>
      <w:widowControl w:val="0"/>
      <w:suppressAutoHyphens/>
      <w:spacing w:after="200" w:line="276" w:lineRule="auto"/>
    </w:pPr>
    <w:rPr>
      <w:rFonts w:ascii="Calibri" w:eastAsia="DejaVu Sans" w:hAnsi="Calibri" w:cs="font291"/>
      <w:b/>
      <w:kern w:val="1"/>
      <w:sz w:val="22"/>
      <w:szCs w:val="22"/>
      <w:lang w:eastAsia="ar-SA"/>
    </w:rPr>
  </w:style>
  <w:style w:type="paragraph" w:customStyle="1" w:styleId="Objective">
    <w:name w:val="Objective"/>
    <w:basedOn w:val="Normal"/>
    <w:next w:val="BodyText"/>
    <w:rsid w:val="00540367"/>
    <w:pPr>
      <w:spacing w:before="240" w:after="220" w:line="220" w:lineRule="atLeast"/>
    </w:pPr>
    <w:rPr>
      <w:sz w:val="20"/>
      <w:lang w:val="en-US"/>
    </w:rPr>
  </w:style>
  <w:style w:type="paragraph" w:customStyle="1" w:styleId="Default">
    <w:name w:val="Default"/>
    <w:rsid w:val="00DC7DD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Shivam Kalsi</cp:lastModifiedBy>
  <cp:revision>60</cp:revision>
  <cp:lastPrinted>2004-11-25T05:40:00Z</cp:lastPrinted>
  <dcterms:created xsi:type="dcterms:W3CDTF">2013-07-23T05:52:00Z</dcterms:created>
  <dcterms:modified xsi:type="dcterms:W3CDTF">2018-05-10T08:57:00Z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ATT\SK00464649</vt:lpwstr>
  </property>
  <property fmtid="{D5CDD505-2E9C-101B-9397-08002B2CF9AE}" pid="4" name="DLPManualFileClassificationLastModificationDate">
    <vt:lpwstr>1525942616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TechM Public_x000d_</vt:lpwstr>
  </property>
</Properties>
</file>